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8298"/>
        <w:gridCol w:w="2718"/>
      </w:tblGrid>
      <w:tr w:rsidR="00721BAF" w:rsidRPr="00721BAF" w:rsidTr="00110B12">
        <w:tc>
          <w:tcPr>
            <w:tcW w:w="8298" w:type="dxa"/>
            <w:vAlign w:val="center"/>
          </w:tcPr>
          <w:p w:rsidR="00721BAF" w:rsidRPr="00721BAF" w:rsidRDefault="00721BAF" w:rsidP="00110B12">
            <w:pPr>
              <w:pStyle w:val="Title"/>
              <w:rPr>
                <w:b/>
              </w:rPr>
            </w:pPr>
            <w:r w:rsidRPr="00721BAF">
              <w:rPr>
                <w:b/>
              </w:rPr>
              <w:fldChar w:fldCharType="begin"/>
            </w:r>
            <w:r w:rsidRPr="00721BAF">
              <w:rPr>
                <w:b/>
              </w:rPr>
              <w:instrText xml:space="preserve"> PLACEHOLDER </w:instrText>
            </w:r>
            <w:r w:rsidRPr="00721BAF">
              <w:rPr>
                <w:b/>
              </w:rPr>
              <w:fldChar w:fldCharType="begin"/>
            </w:r>
            <w:r w:rsidRPr="00721BAF">
              <w:rPr>
                <w:b/>
              </w:rPr>
              <w:instrText xml:space="preserve"> IF </w:instrText>
            </w:r>
            <w:r w:rsidRPr="00721BAF">
              <w:rPr>
                <w:b/>
              </w:rPr>
              <w:fldChar w:fldCharType="begin"/>
            </w:r>
            <w:r w:rsidRPr="00721BAF">
              <w:rPr>
                <w:b/>
              </w:rPr>
              <w:instrText xml:space="preserve"> USERNAME </w:instrText>
            </w:r>
            <w:r w:rsidRPr="00721BAF">
              <w:rPr>
                <w:b/>
              </w:rPr>
              <w:fldChar w:fldCharType="separate"/>
            </w:r>
            <w:r>
              <w:rPr>
                <w:b/>
                <w:noProof/>
              </w:rPr>
              <w:instrText>Corey Case</w:instrText>
            </w:r>
            <w:r w:rsidRPr="00721BAF">
              <w:rPr>
                <w:b/>
                <w:noProof/>
              </w:rPr>
              <w:fldChar w:fldCharType="end"/>
            </w:r>
            <w:r w:rsidRPr="00721BAF">
              <w:rPr>
                <w:b/>
              </w:rPr>
              <w:instrText xml:space="preserve">="" "[Your Name]" </w:instrText>
            </w:r>
            <w:r w:rsidRPr="00721BAF">
              <w:rPr>
                <w:b/>
              </w:rPr>
              <w:fldChar w:fldCharType="begin"/>
            </w:r>
            <w:r w:rsidRPr="00721BAF">
              <w:rPr>
                <w:b/>
              </w:rPr>
              <w:instrText xml:space="preserve"> USERNAME </w:instrText>
            </w:r>
            <w:r w:rsidRPr="00721BAF">
              <w:rPr>
                <w:b/>
              </w:rPr>
              <w:fldChar w:fldCharType="separate"/>
            </w:r>
            <w:r>
              <w:rPr>
                <w:b/>
                <w:noProof/>
              </w:rPr>
              <w:instrText>Corey Case</w:instrText>
            </w:r>
            <w:r w:rsidRPr="00721BAF">
              <w:rPr>
                <w:b/>
                <w:noProof/>
              </w:rPr>
              <w:fldChar w:fldCharType="end"/>
            </w:r>
            <w:r w:rsidRPr="00721BAF">
              <w:rPr>
                <w:b/>
              </w:rPr>
              <w:fldChar w:fldCharType="separate"/>
            </w:r>
            <w:r>
              <w:rPr>
                <w:b/>
                <w:noProof/>
              </w:rPr>
              <w:instrText>Corey Case</w:instrText>
            </w:r>
            <w:r w:rsidRPr="00721BAF">
              <w:rPr>
                <w:b/>
              </w:rPr>
              <w:fldChar w:fldCharType="end"/>
            </w:r>
            <w:r w:rsidRPr="00721BAF">
              <w:rPr>
                <w:b/>
              </w:rPr>
              <w:instrText xml:space="preserve"> \* MERGEFORMAT</w:instrText>
            </w:r>
            <w:r w:rsidRPr="00721BAF">
              <w:rPr>
                <w:b/>
              </w:rPr>
              <w:fldChar w:fldCharType="separate"/>
            </w:r>
            <w:r>
              <w:rPr>
                <w:b/>
              </w:rPr>
              <w:t xml:space="preserve">Corey </w:t>
            </w:r>
            <w:r>
              <w:rPr>
                <w:b/>
                <w:noProof/>
              </w:rPr>
              <w:t>Case</w:t>
            </w:r>
            <w:r w:rsidRPr="00721BAF">
              <w:rPr>
                <w:b/>
              </w:rPr>
              <w:fldChar w:fldCharType="end"/>
            </w:r>
          </w:p>
        </w:tc>
        <w:tc>
          <w:tcPr>
            <w:tcW w:w="2718" w:type="dxa"/>
            <w:vAlign w:val="center"/>
          </w:tcPr>
          <w:p w:rsidR="00721BAF" w:rsidRPr="00721BAF" w:rsidRDefault="00721BAF" w:rsidP="00110B12">
            <w:pPr>
              <w:pStyle w:val="Boxes"/>
              <w:rPr>
                <w:b/>
              </w:rPr>
            </w:pPr>
            <w:r w:rsidRPr="00721BAF">
              <w:rPr>
                <w:b/>
                <w:noProof/>
              </w:rPr>
              <w:drawing>
                <wp:inline distT="0" distB="0" distL="0" distR="0" wp14:anchorId="7930EAD1" wp14:editId="64AD558D">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9"/>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721BAF">
              <w:rPr>
                <w:b/>
              </w:rPr>
              <w:t xml:space="preserve"> </w:t>
            </w:r>
            <w:r w:rsidRPr="00721BAF">
              <w:rPr>
                <w:b/>
                <w:noProof/>
              </w:rPr>
              <w:drawing>
                <wp:inline distT="0" distB="0" distL="0" distR="0" wp14:anchorId="68B7E55A" wp14:editId="71E69372">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9"/>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721BAF">
              <w:rPr>
                <w:b/>
              </w:rPr>
              <w:t xml:space="preserve"> </w:t>
            </w:r>
            <w:r w:rsidRPr="00721BAF">
              <w:rPr>
                <w:b/>
                <w:noProof/>
              </w:rPr>
              <w:drawing>
                <wp:inline distT="0" distB="0" distL="0" distR="0" wp14:anchorId="35B36FE1" wp14:editId="3FD7E122">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9"/>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721BAF">
              <w:rPr>
                <w:b/>
              </w:rPr>
              <w:t xml:space="preserve"> </w:t>
            </w:r>
            <w:r w:rsidRPr="00721BAF">
              <w:rPr>
                <w:b/>
                <w:noProof/>
              </w:rPr>
              <w:drawing>
                <wp:inline distT="0" distB="0" distL="0" distR="0" wp14:anchorId="57E49963" wp14:editId="77DD421A">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9"/>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721BAF">
              <w:rPr>
                <w:b/>
              </w:rPr>
              <w:t xml:space="preserve"> </w:t>
            </w:r>
            <w:r w:rsidRPr="00721BAF">
              <w:rPr>
                <w:b/>
                <w:noProof/>
              </w:rPr>
              <w:drawing>
                <wp:inline distT="0" distB="0" distL="0" distR="0" wp14:anchorId="7E3DE929" wp14:editId="2826C4B4">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9"/>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721BAF" w:rsidRPr="00721BAF" w:rsidRDefault="00721BAF" w:rsidP="00721BAF">
      <w:pPr>
        <w:pStyle w:val="ContactDetails"/>
        <w:rPr>
          <w:b/>
          <w:sz w:val="20"/>
          <w:szCs w:val="20"/>
        </w:rPr>
      </w:pPr>
      <w:r w:rsidRPr="00721BAF">
        <w:rPr>
          <w:b/>
          <w:sz w:val="20"/>
          <w:szCs w:val="20"/>
        </w:rPr>
        <w:t>17 Bridgetown Drive, Toronto, ON M9C2P5</w:t>
      </w:r>
      <w:r w:rsidRPr="00721BAF">
        <w:rPr>
          <w:b/>
          <w:sz w:val="20"/>
          <w:szCs w:val="20"/>
        </w:rPr>
        <w:br/>
        <w:t>Phone: (416)-706-9142 csscase@hotmail.com</w:t>
      </w:r>
    </w:p>
    <w:tbl>
      <w:tblPr>
        <w:tblpPr w:leftFromText="180" w:rightFromText="180" w:vertAnchor="text" w:horzAnchor="page" w:tblpX="649" w:tblpY="158"/>
        <w:tblW w:w="11152" w:type="dxa"/>
        <w:tblBorders>
          <w:top w:val="single" w:sz="8" w:space="0" w:color="auto"/>
        </w:tblBorders>
        <w:tblLook w:val="0000" w:firstRow="0" w:lastRow="0" w:firstColumn="0" w:lastColumn="0" w:noHBand="0" w:noVBand="0"/>
      </w:tblPr>
      <w:tblGrid>
        <w:gridCol w:w="11152"/>
      </w:tblGrid>
      <w:tr w:rsidR="00721BAF" w:rsidTr="00721BAF">
        <w:trPr>
          <w:trHeight w:val="100"/>
        </w:trPr>
        <w:tc>
          <w:tcPr>
            <w:tcW w:w="11152" w:type="dxa"/>
            <w:tcBorders>
              <w:top w:val="single" w:sz="8" w:space="0" w:color="auto"/>
            </w:tcBorders>
          </w:tcPr>
          <w:p w:rsidR="00721BAF" w:rsidRDefault="00721BAF" w:rsidP="00721BAF">
            <w:pPr>
              <w:pStyle w:val="ContactDetails"/>
              <w:rPr>
                <w:b/>
                <w:sz w:val="20"/>
                <w:szCs w:val="20"/>
              </w:rPr>
            </w:pPr>
          </w:p>
        </w:tc>
      </w:tr>
    </w:tbl>
    <w:p w:rsidR="00075E2D" w:rsidRPr="00E441FA" w:rsidRDefault="00086D53">
      <w:pPr>
        <w:pStyle w:val="Heading1"/>
        <w:rPr>
          <w:b/>
        </w:rPr>
      </w:pPr>
      <w:r w:rsidRPr="00E441FA">
        <w:rPr>
          <w:b/>
        </w:rPr>
        <w:t>Objective</w:t>
      </w:r>
    </w:p>
    <w:sdt>
      <w:sdtPr>
        <w:rPr>
          <w:sz w:val="22"/>
        </w:rPr>
        <w:id w:val="9459735"/>
        <w:placeholder>
          <w:docPart w:val="FB5FEDE355970A4094A8717B3B214876"/>
        </w:placeholder>
      </w:sdtPr>
      <w:sdtEndPr/>
      <w:sdtContent>
        <w:p w:rsidR="00493934" w:rsidRDefault="00493934">
          <w:pPr>
            <w:pStyle w:val="BodyText"/>
            <w:rPr>
              <w:rFonts w:cs="Calibri"/>
              <w:color w:val="343434"/>
              <w:sz w:val="22"/>
            </w:rPr>
          </w:pPr>
          <w:r w:rsidRPr="00493934">
            <w:rPr>
              <w:rFonts w:cs="Calibri"/>
              <w:color w:val="343434"/>
              <w:sz w:val="22"/>
            </w:rPr>
            <w:t>To secure</w:t>
          </w:r>
          <w:r w:rsidR="00721BAF">
            <w:rPr>
              <w:rFonts w:cs="Calibri"/>
              <w:color w:val="343434"/>
              <w:sz w:val="22"/>
            </w:rPr>
            <w:t xml:space="preserve"> a position with CIBC</w:t>
          </w:r>
          <w:r w:rsidRPr="00493934">
            <w:rPr>
              <w:rFonts w:cs="Calibri"/>
              <w:color w:val="343434"/>
              <w:sz w:val="22"/>
            </w:rPr>
            <w:t xml:space="preserve"> in an area related to business and marketing. Work hard to accomplish goals and take advantage of a wonderful opportunity to further develop my skills, gain experience and learn about the workings of a prominent financial institution. My ultimate objective is to secure a full time position </w:t>
          </w:r>
          <w:r w:rsidR="004500F2">
            <w:rPr>
              <w:rFonts w:cs="Calibri"/>
              <w:color w:val="343434"/>
              <w:sz w:val="22"/>
            </w:rPr>
            <w:t>in the financial industry.</w:t>
          </w:r>
        </w:p>
        <w:p w:rsidR="00493934" w:rsidRPr="00E441FA" w:rsidRDefault="00E441FA" w:rsidP="00493934">
          <w:pPr>
            <w:pStyle w:val="Heading1"/>
            <w:rPr>
              <w:b/>
            </w:rPr>
          </w:pPr>
          <w:r>
            <w:rPr>
              <w:b/>
            </w:rPr>
            <w:t>Qualifications</w:t>
          </w:r>
        </w:p>
        <w:p w:rsidR="00493934" w:rsidRPr="000D6B10" w:rsidRDefault="00493934" w:rsidP="00FC2CA8">
          <w:pPr>
            <w:widowControl w:val="0"/>
            <w:numPr>
              <w:ilvl w:val="0"/>
              <w:numId w:val="18"/>
            </w:numPr>
            <w:tabs>
              <w:tab w:val="left" w:pos="220"/>
              <w:tab w:val="left" w:pos="720"/>
            </w:tabs>
            <w:autoSpaceDE w:val="0"/>
            <w:autoSpaceDN w:val="0"/>
            <w:adjustRightInd w:val="0"/>
            <w:spacing w:line="240" w:lineRule="auto"/>
            <w:rPr>
              <w:rFonts w:cs="Calibri"/>
              <w:sz w:val="22"/>
            </w:rPr>
          </w:pPr>
          <w:r w:rsidRPr="000D6B10">
            <w:rPr>
              <w:rFonts w:cs="Times New Roman"/>
              <w:sz w:val="22"/>
            </w:rPr>
            <w:t>Ability to work with little or no supervision</w:t>
          </w:r>
        </w:p>
        <w:p w:rsidR="00493934" w:rsidRPr="000D6B10" w:rsidRDefault="00493934" w:rsidP="00493934">
          <w:pPr>
            <w:widowControl w:val="0"/>
            <w:numPr>
              <w:ilvl w:val="0"/>
              <w:numId w:val="18"/>
            </w:numPr>
            <w:tabs>
              <w:tab w:val="left" w:pos="220"/>
              <w:tab w:val="left" w:pos="720"/>
            </w:tabs>
            <w:autoSpaceDE w:val="0"/>
            <w:autoSpaceDN w:val="0"/>
            <w:adjustRightInd w:val="0"/>
            <w:spacing w:line="240" w:lineRule="auto"/>
            <w:rPr>
              <w:rFonts w:cs="Calibri"/>
              <w:sz w:val="22"/>
            </w:rPr>
          </w:pPr>
          <w:r w:rsidRPr="000D6B10">
            <w:rPr>
              <w:rFonts w:cs="Times New Roman"/>
              <w:sz w:val="22"/>
            </w:rPr>
            <w:t>Highly developed communication skills</w:t>
          </w:r>
        </w:p>
        <w:p w:rsidR="00493934" w:rsidRPr="000D6B10" w:rsidRDefault="00493934" w:rsidP="00493934">
          <w:pPr>
            <w:widowControl w:val="0"/>
            <w:numPr>
              <w:ilvl w:val="0"/>
              <w:numId w:val="18"/>
            </w:numPr>
            <w:tabs>
              <w:tab w:val="left" w:pos="220"/>
              <w:tab w:val="left" w:pos="720"/>
            </w:tabs>
            <w:autoSpaceDE w:val="0"/>
            <w:autoSpaceDN w:val="0"/>
            <w:adjustRightInd w:val="0"/>
            <w:spacing w:line="240" w:lineRule="auto"/>
            <w:rPr>
              <w:rFonts w:cs="Calibri"/>
              <w:sz w:val="22"/>
            </w:rPr>
          </w:pPr>
          <w:r w:rsidRPr="000D6B10">
            <w:rPr>
              <w:rFonts w:cs="Times New Roman"/>
              <w:sz w:val="22"/>
            </w:rPr>
            <w:t>Ability to adapt and succeed in new surroundings</w:t>
          </w:r>
        </w:p>
        <w:p w:rsidR="00493934" w:rsidRPr="000D6B10" w:rsidRDefault="00493934" w:rsidP="00493934">
          <w:pPr>
            <w:widowControl w:val="0"/>
            <w:numPr>
              <w:ilvl w:val="0"/>
              <w:numId w:val="18"/>
            </w:numPr>
            <w:tabs>
              <w:tab w:val="left" w:pos="220"/>
              <w:tab w:val="left" w:pos="720"/>
            </w:tabs>
            <w:autoSpaceDE w:val="0"/>
            <w:autoSpaceDN w:val="0"/>
            <w:adjustRightInd w:val="0"/>
            <w:spacing w:line="240" w:lineRule="auto"/>
            <w:rPr>
              <w:rFonts w:cs="Calibri"/>
              <w:sz w:val="22"/>
            </w:rPr>
          </w:pPr>
          <w:r w:rsidRPr="000D6B10">
            <w:rPr>
              <w:rFonts w:cs="Times New Roman"/>
              <w:sz w:val="22"/>
            </w:rPr>
            <w:t>Ability to grasp new concepts with ease</w:t>
          </w:r>
        </w:p>
        <w:p w:rsidR="00493934" w:rsidRPr="000D6B10" w:rsidRDefault="00493934" w:rsidP="00493934">
          <w:pPr>
            <w:widowControl w:val="0"/>
            <w:numPr>
              <w:ilvl w:val="0"/>
              <w:numId w:val="18"/>
            </w:numPr>
            <w:tabs>
              <w:tab w:val="left" w:pos="220"/>
              <w:tab w:val="left" w:pos="720"/>
            </w:tabs>
            <w:autoSpaceDE w:val="0"/>
            <w:autoSpaceDN w:val="0"/>
            <w:adjustRightInd w:val="0"/>
            <w:spacing w:line="240" w:lineRule="auto"/>
            <w:rPr>
              <w:rFonts w:cs="Calibri"/>
              <w:sz w:val="22"/>
            </w:rPr>
          </w:pPr>
          <w:r w:rsidRPr="000D6B10">
            <w:rPr>
              <w:rFonts w:cs="Times New Roman"/>
              <w:sz w:val="22"/>
            </w:rPr>
            <w:t>Active and creative team player and team manager</w:t>
          </w:r>
        </w:p>
        <w:p w:rsidR="00075E2D" w:rsidRPr="000D6B10" w:rsidRDefault="00493934" w:rsidP="00493934">
          <w:pPr>
            <w:pStyle w:val="BodyText"/>
            <w:numPr>
              <w:ilvl w:val="0"/>
              <w:numId w:val="18"/>
            </w:numPr>
            <w:rPr>
              <w:sz w:val="22"/>
            </w:rPr>
          </w:pPr>
          <w:r w:rsidRPr="000D6B10">
            <w:rPr>
              <w:rFonts w:cs="Times New Roman"/>
              <w:sz w:val="22"/>
            </w:rPr>
            <w:t>Well-developed customer service skills</w:t>
          </w:r>
        </w:p>
      </w:sdtContent>
    </w:sdt>
    <w:p w:rsidR="00493934" w:rsidRPr="00E441FA" w:rsidRDefault="00493934" w:rsidP="00493934">
      <w:pPr>
        <w:pStyle w:val="Heading1"/>
        <w:rPr>
          <w:b/>
        </w:rPr>
      </w:pPr>
      <w:r w:rsidRPr="00E441FA">
        <w:rPr>
          <w:b/>
        </w:rPr>
        <w:t>Education</w:t>
      </w:r>
    </w:p>
    <w:sdt>
      <w:sdtPr>
        <w:rPr>
          <w:rFonts w:asciiTheme="minorHAnsi" w:eastAsiaTheme="minorEastAsia" w:hAnsiTheme="minorHAnsi" w:cstheme="minorBidi"/>
          <w:bCs w:val="0"/>
          <w:color w:val="auto"/>
          <w:sz w:val="20"/>
        </w:rPr>
        <w:id w:val="9459749"/>
        <w:placeholder>
          <w:docPart w:val="134DC3C5FDCEC342BAB959FC9A911524"/>
        </w:placeholder>
      </w:sdtPr>
      <w:sdtEndPr/>
      <w:sdtContent>
        <w:p w:rsidR="00493934" w:rsidRPr="00250EA8" w:rsidRDefault="008861C7" w:rsidP="00493934">
          <w:pPr>
            <w:pStyle w:val="Heading2"/>
            <w:rPr>
              <w:color w:val="auto"/>
            </w:rPr>
          </w:pPr>
          <w:sdt>
            <w:sdtPr>
              <w:rPr>
                <w:color w:val="auto"/>
              </w:rPr>
              <w:id w:val="335806305"/>
              <w:placeholder>
                <w:docPart w:val="834D19A23C0E5B4DB6DE792EA468D6C3"/>
              </w:placeholder>
            </w:sdtPr>
            <w:sdtEndPr/>
            <w:sdtContent>
              <w:r w:rsidR="00493934" w:rsidRPr="00250EA8">
                <w:rPr>
                  <w:color w:val="auto"/>
                </w:rPr>
                <w:t>University Of Guelph</w:t>
              </w:r>
            </w:sdtContent>
          </w:sdt>
          <w:r w:rsidR="00493934" w:rsidRPr="00250EA8">
            <w:rPr>
              <w:color w:val="auto"/>
            </w:rPr>
            <w:tab/>
            <w:t>2013-2017</w:t>
          </w:r>
        </w:p>
        <w:sdt>
          <w:sdtPr>
            <w:rPr>
              <w:sz w:val="22"/>
            </w:rPr>
            <w:id w:val="-1739775775"/>
            <w:placeholder>
              <w:docPart w:val="DB5E40FACAF11545904F93E813364AE1"/>
            </w:placeholder>
          </w:sdtPr>
          <w:sdtEndPr/>
          <w:sdtContent>
            <w:p w:rsidR="00493934" w:rsidRPr="00250EA8" w:rsidRDefault="00493934" w:rsidP="00493934">
              <w:pPr>
                <w:pStyle w:val="BodyText"/>
                <w:ind w:left="375"/>
                <w:rPr>
                  <w:sz w:val="22"/>
                </w:rPr>
              </w:pPr>
              <w:r w:rsidRPr="00250EA8">
                <w:rPr>
                  <w:sz w:val="22"/>
                </w:rPr>
                <w:t xml:space="preserve">Bachelor of Commerce Marketing Management, </w:t>
              </w:r>
              <w:r w:rsidR="001A5EC2">
                <w:rPr>
                  <w:sz w:val="22"/>
                </w:rPr>
                <w:t>Fourth</w:t>
              </w:r>
              <w:r w:rsidRPr="00250EA8">
                <w:rPr>
                  <w:sz w:val="22"/>
                </w:rPr>
                <w:t xml:space="preserve"> Year</w:t>
              </w:r>
            </w:p>
          </w:sdtContent>
        </w:sdt>
        <w:p w:rsidR="00493934" w:rsidRPr="00250EA8" w:rsidRDefault="008861C7" w:rsidP="00493934">
          <w:pPr>
            <w:pStyle w:val="Heading2"/>
            <w:rPr>
              <w:color w:val="auto"/>
            </w:rPr>
          </w:pPr>
          <w:sdt>
            <w:sdtPr>
              <w:rPr>
                <w:color w:val="auto"/>
              </w:rPr>
              <w:id w:val="-1760442862"/>
              <w:placeholder>
                <w:docPart w:val="069997D8E48987469144808559BFE29A"/>
              </w:placeholder>
            </w:sdtPr>
            <w:sdtEndPr/>
            <w:sdtContent>
              <w:r w:rsidR="00493934" w:rsidRPr="00250EA8">
                <w:rPr>
                  <w:color w:val="auto"/>
                </w:rPr>
                <w:t>Training Division</w:t>
              </w:r>
            </w:sdtContent>
          </w:sdt>
          <w:r w:rsidR="00493934" w:rsidRPr="00250EA8">
            <w:rPr>
              <w:color w:val="auto"/>
            </w:rPr>
            <w:tab/>
            <w:t>2014-2015</w:t>
          </w:r>
        </w:p>
        <w:sdt>
          <w:sdtPr>
            <w:rPr>
              <w:sz w:val="22"/>
            </w:rPr>
            <w:id w:val="-153688228"/>
            <w:placeholder>
              <w:docPart w:val="6EC50CA084E20645A4E529C7841CD211"/>
            </w:placeholder>
          </w:sdtPr>
          <w:sdtEndPr/>
          <w:sdtContent>
            <w:p w:rsidR="00493934" w:rsidRPr="00250EA8" w:rsidRDefault="00493934" w:rsidP="00493934">
              <w:pPr>
                <w:pStyle w:val="BodyText"/>
                <w:rPr>
                  <w:sz w:val="22"/>
                </w:rPr>
              </w:pPr>
              <w:r w:rsidRPr="00250EA8">
                <w:rPr>
                  <w:sz w:val="22"/>
                </w:rPr>
                <w:t xml:space="preserve">        Pre-Service Fire Fighting</w:t>
              </w:r>
            </w:p>
          </w:sdtContent>
        </w:sdt>
      </w:sdtContent>
    </w:sdt>
    <w:p w:rsidR="00075E2D" w:rsidRPr="00E441FA" w:rsidRDefault="00086D53">
      <w:pPr>
        <w:pStyle w:val="Heading1"/>
        <w:rPr>
          <w:b/>
        </w:rPr>
      </w:pPr>
      <w:r w:rsidRPr="00E441FA">
        <w:rPr>
          <w:b/>
        </w:rPr>
        <w:t>Experience</w:t>
      </w:r>
    </w:p>
    <w:sdt>
      <w:sdtPr>
        <w:rPr>
          <w:rFonts w:asciiTheme="minorHAnsi" w:eastAsiaTheme="minorEastAsia" w:hAnsiTheme="minorHAnsi" w:cstheme="minorBidi"/>
          <w:bCs w:val="0"/>
          <w:color w:val="auto"/>
          <w:sz w:val="20"/>
        </w:rPr>
        <w:id w:val="9459739"/>
        <w:placeholder>
          <w:docPart w:val="5B2C2E000DED5741BE64949D7425E521"/>
        </w:placeholder>
      </w:sdtPr>
      <w:sdtEndPr/>
      <w:sdtContent>
        <w:p w:rsidR="00AB2A35" w:rsidRDefault="00AB2A35" w:rsidP="00493934">
          <w:pPr>
            <w:pStyle w:val="Heading2"/>
            <w:rPr>
              <w:rFonts w:asciiTheme="minorHAnsi" w:eastAsiaTheme="minorEastAsia" w:hAnsiTheme="minorHAnsi" w:cstheme="minorBidi"/>
              <w:bCs w:val="0"/>
              <w:color w:val="auto"/>
              <w:sz w:val="20"/>
            </w:rPr>
          </w:pPr>
          <w:r>
            <w:rPr>
              <w:rFonts w:asciiTheme="minorHAnsi" w:eastAsiaTheme="minorEastAsia" w:hAnsiTheme="minorHAnsi" w:cstheme="minorBidi"/>
              <w:bCs w:val="0"/>
              <w:color w:val="auto"/>
              <w:sz w:val="20"/>
            </w:rPr>
            <w:t xml:space="preserve">CIBC </w:t>
          </w:r>
          <w:r>
            <w:rPr>
              <w:rFonts w:asciiTheme="minorHAnsi" w:eastAsiaTheme="minorEastAsia" w:hAnsiTheme="minorHAnsi" w:cstheme="minorBidi"/>
              <w:bCs w:val="0"/>
              <w:color w:val="auto"/>
              <w:sz w:val="20"/>
            </w:rPr>
            <w:tab/>
            <w:t>2016</w:t>
          </w:r>
        </w:p>
        <w:p w:rsidR="00AB2A35" w:rsidRPr="00AB2A35" w:rsidRDefault="00B26DC5" w:rsidP="00AB2A35">
          <w:pPr>
            <w:pStyle w:val="BodyText"/>
            <w:ind w:left="345"/>
          </w:pPr>
          <w:r>
            <w:t>Business System Analyst (May-August 2016) - I</w:t>
          </w:r>
          <w:r w:rsidR="00AB2A35">
            <w:t>nvolved in developing s</w:t>
          </w:r>
          <w:r>
            <w:t xml:space="preserve">oftware and products for the </w:t>
          </w:r>
          <w:r w:rsidR="00AB2A35">
            <w:t xml:space="preserve">Business and Corporate Banking Technologies Department </w:t>
          </w:r>
          <w:r>
            <w:t>specifically helping develop the FCIB Walk for The Cure website and organizing an Innovation Forum for CIBC employees.</w:t>
          </w:r>
        </w:p>
        <w:p w:rsidR="00493934" w:rsidRPr="000D6B10" w:rsidRDefault="00493934" w:rsidP="00493934">
          <w:pPr>
            <w:pStyle w:val="Heading2"/>
            <w:rPr>
              <w:color w:val="auto"/>
            </w:rPr>
          </w:pPr>
          <w:r w:rsidRPr="000D6B10">
            <w:rPr>
              <w:color w:val="auto"/>
            </w:rPr>
            <w:t>The Cove Marina and Recreation</w:t>
          </w:r>
          <w:r w:rsidR="00820735" w:rsidRPr="000D6B10">
            <w:rPr>
              <w:color w:val="auto"/>
            </w:rPr>
            <w:tab/>
            <w:t>2011</w:t>
          </w:r>
          <w:r w:rsidRPr="000D6B10">
            <w:rPr>
              <w:color w:val="auto"/>
            </w:rPr>
            <w:t>-2015</w:t>
          </w:r>
        </w:p>
        <w:sdt>
          <w:sdtPr>
            <w:rPr>
              <w:sz w:val="22"/>
            </w:rPr>
            <w:id w:val="9459745"/>
            <w:placeholder>
              <w:docPart w:val="1B1CA127A791E2438E3E2D492646AF1D"/>
            </w:placeholder>
          </w:sdtPr>
          <w:sdtEndPr/>
          <w:sdtContent>
            <w:p w:rsidR="00493934" w:rsidRPr="000D6B10" w:rsidRDefault="00820735" w:rsidP="00820735">
              <w:pPr>
                <w:spacing w:line="240" w:lineRule="auto"/>
                <w:ind w:left="360"/>
                <w:rPr>
                  <w:sz w:val="22"/>
                </w:rPr>
              </w:pPr>
              <w:r w:rsidRPr="000D6B10">
                <w:rPr>
                  <w:sz w:val="22"/>
                </w:rPr>
                <w:t>Summer Rental Manager 2014</w:t>
              </w:r>
              <w:r w:rsidR="00330802" w:rsidRPr="000D6B10">
                <w:rPr>
                  <w:sz w:val="22"/>
                </w:rPr>
                <w:t xml:space="preserve"> </w:t>
              </w:r>
              <w:r w:rsidRPr="000D6B10">
                <w:rPr>
                  <w:sz w:val="22"/>
                </w:rPr>
                <w:t>-</w:t>
              </w:r>
              <w:r w:rsidR="00330802" w:rsidRPr="000D6B10">
                <w:rPr>
                  <w:sz w:val="22"/>
                </w:rPr>
                <w:t xml:space="preserve"> </w:t>
              </w:r>
              <w:r w:rsidRPr="000D6B10">
                <w:rPr>
                  <w:sz w:val="22"/>
                </w:rPr>
                <w:t xml:space="preserve">2015 - Providing excellent customer service and gaining increased responsibility </w:t>
              </w:r>
            </w:p>
          </w:sdtContent>
        </w:sdt>
        <w:sdt>
          <w:sdtPr>
            <w:rPr>
              <w:sz w:val="22"/>
            </w:rPr>
            <w:id w:val="9459746"/>
            <w:placeholder>
              <w:docPart w:val="1837F91D2924BE44AF93328F5BEA759F"/>
            </w:placeholder>
          </w:sdtPr>
          <w:sdtEndPr/>
          <w:sdtContent>
            <w:p w:rsidR="00820735" w:rsidRPr="000D6B10" w:rsidRDefault="00820735" w:rsidP="00820735">
              <w:pPr>
                <w:widowControl w:val="0"/>
                <w:autoSpaceDE w:val="0"/>
                <w:autoSpaceDN w:val="0"/>
                <w:adjustRightInd w:val="0"/>
                <w:spacing w:line="240" w:lineRule="auto"/>
                <w:jc w:val="both"/>
                <w:rPr>
                  <w:sz w:val="22"/>
                </w:rPr>
              </w:pPr>
            </w:p>
            <w:sdt>
              <w:sdtPr>
                <w:rPr>
                  <w:sz w:val="22"/>
                </w:rPr>
                <w:id w:val="-1371602153"/>
                <w:placeholder>
                  <w:docPart w:val="081FE09CABD2BC4F946C3F0F8889F104"/>
                </w:placeholder>
              </w:sdtPr>
              <w:sdtEndPr/>
              <w:sdtContent>
                <w:p w:rsidR="00820735" w:rsidRPr="000D6B10" w:rsidRDefault="00820735" w:rsidP="00820735">
                  <w:pPr>
                    <w:spacing w:line="240" w:lineRule="auto"/>
                    <w:ind w:left="360"/>
                    <w:rPr>
                      <w:sz w:val="22"/>
                    </w:rPr>
                  </w:pPr>
                  <w:r w:rsidRPr="000D6B10">
                    <w:rPr>
                      <w:sz w:val="22"/>
                    </w:rPr>
                    <w:t>Summer Rental Driver 2011</w:t>
                  </w:r>
                  <w:r w:rsidR="00330802" w:rsidRPr="000D6B10">
                    <w:rPr>
                      <w:sz w:val="22"/>
                    </w:rPr>
                    <w:t xml:space="preserve"> </w:t>
                  </w:r>
                  <w:r w:rsidRPr="000D6B10">
                    <w:rPr>
                      <w:sz w:val="22"/>
                    </w:rPr>
                    <w:t>-</w:t>
                  </w:r>
                  <w:r w:rsidR="00330802" w:rsidRPr="000D6B10">
                    <w:rPr>
                      <w:sz w:val="22"/>
                    </w:rPr>
                    <w:t xml:space="preserve"> </w:t>
                  </w:r>
                  <w:r w:rsidRPr="000D6B10">
                    <w:rPr>
                      <w:sz w:val="22"/>
                    </w:rPr>
                    <w:t>2014 - Organizing and exec</w:t>
                  </w:r>
                  <w:r w:rsidR="001A6F42" w:rsidRPr="000D6B10">
                    <w:rPr>
                      <w:sz w:val="22"/>
                    </w:rPr>
                    <w:t>uting delivery of rental boats/S</w:t>
                  </w:r>
                  <w:r w:rsidRPr="000D6B10">
                    <w:rPr>
                      <w:sz w:val="22"/>
                    </w:rPr>
                    <w:t>eadoos while maintaining excellent customer service</w:t>
                  </w:r>
                </w:p>
              </w:sdtContent>
            </w:sdt>
            <w:p w:rsidR="00820735" w:rsidRPr="000D6B10" w:rsidRDefault="00820735" w:rsidP="00820735">
              <w:pPr>
                <w:widowControl w:val="0"/>
                <w:autoSpaceDE w:val="0"/>
                <w:autoSpaceDN w:val="0"/>
                <w:adjustRightInd w:val="0"/>
                <w:spacing w:line="240" w:lineRule="auto"/>
                <w:jc w:val="both"/>
                <w:rPr>
                  <w:sz w:val="22"/>
                </w:rPr>
              </w:pPr>
            </w:p>
            <w:p w:rsidR="00820735" w:rsidRPr="000D6B10" w:rsidRDefault="00820735" w:rsidP="00820735">
              <w:pPr>
                <w:widowControl w:val="0"/>
                <w:autoSpaceDE w:val="0"/>
                <w:autoSpaceDN w:val="0"/>
                <w:adjustRightInd w:val="0"/>
                <w:spacing w:line="240" w:lineRule="auto"/>
                <w:jc w:val="both"/>
                <w:rPr>
                  <w:rFonts w:asciiTheme="majorHAnsi" w:hAnsiTheme="majorHAnsi" w:cs="Symbol"/>
                  <w:sz w:val="22"/>
                </w:rPr>
              </w:pPr>
              <w:r w:rsidRPr="000D6B10">
                <w:rPr>
                  <w:rFonts w:asciiTheme="majorHAnsi" w:hAnsiTheme="majorHAnsi"/>
                  <w:sz w:val="22"/>
                </w:rPr>
                <w:t>Sheridan Nurseries</w:t>
              </w:r>
              <w:r w:rsidRPr="000D6B10">
                <w:rPr>
                  <w:rFonts w:asciiTheme="majorHAnsi" w:hAnsiTheme="majorHAnsi" w:cs="Symbol"/>
                  <w:sz w:val="22"/>
                </w:rPr>
                <w:t xml:space="preserve">  </w:t>
              </w:r>
              <w:r w:rsidRPr="000D6B10">
                <w:rPr>
                  <w:rFonts w:asciiTheme="majorHAnsi" w:hAnsiTheme="majorHAnsi" w:cs="Symbol"/>
                  <w:sz w:val="22"/>
                </w:rPr>
                <w:tab/>
              </w:r>
              <w:r w:rsidRPr="000D6B10">
                <w:rPr>
                  <w:rFonts w:asciiTheme="majorHAnsi" w:hAnsiTheme="majorHAnsi" w:cs="Symbol"/>
                  <w:sz w:val="22"/>
                </w:rPr>
                <w:tab/>
              </w:r>
              <w:r w:rsidRPr="000D6B10">
                <w:rPr>
                  <w:rFonts w:asciiTheme="majorHAnsi" w:hAnsiTheme="majorHAnsi" w:cs="Symbol"/>
                  <w:sz w:val="22"/>
                </w:rPr>
                <w:tab/>
              </w:r>
              <w:r w:rsidRPr="000D6B10">
                <w:rPr>
                  <w:rFonts w:asciiTheme="majorHAnsi" w:hAnsiTheme="majorHAnsi" w:cs="Symbol"/>
                  <w:sz w:val="22"/>
                </w:rPr>
                <w:tab/>
              </w:r>
              <w:r w:rsidRPr="000D6B10">
                <w:rPr>
                  <w:rFonts w:asciiTheme="majorHAnsi" w:hAnsiTheme="majorHAnsi" w:cs="Symbol"/>
                  <w:sz w:val="22"/>
                </w:rPr>
                <w:tab/>
              </w:r>
              <w:r w:rsidRPr="000D6B10">
                <w:rPr>
                  <w:rFonts w:asciiTheme="majorHAnsi" w:hAnsiTheme="majorHAnsi" w:cs="Symbol"/>
                  <w:sz w:val="22"/>
                </w:rPr>
                <w:tab/>
              </w:r>
            </w:p>
            <w:p w:rsidR="00820735" w:rsidRPr="000D6B10" w:rsidRDefault="00820735" w:rsidP="00820735">
              <w:pPr>
                <w:widowControl w:val="0"/>
                <w:autoSpaceDE w:val="0"/>
                <w:autoSpaceDN w:val="0"/>
                <w:adjustRightInd w:val="0"/>
                <w:spacing w:line="240" w:lineRule="auto"/>
                <w:rPr>
                  <w:rFonts w:cs="Times New Roman"/>
                  <w:sz w:val="22"/>
                </w:rPr>
              </w:pPr>
              <w:r w:rsidRPr="000D6B10">
                <w:rPr>
                  <w:rFonts w:cs="Times New Roman"/>
                  <w:sz w:val="22"/>
                </w:rPr>
                <w:t xml:space="preserve">        Driver 2013 - Responsible for all delivers to costumers and in-store transfers</w:t>
              </w:r>
            </w:p>
            <w:p w:rsidR="00820735" w:rsidRPr="000D6B10" w:rsidRDefault="00820735" w:rsidP="00820735">
              <w:pPr>
                <w:widowControl w:val="0"/>
                <w:autoSpaceDE w:val="0"/>
                <w:autoSpaceDN w:val="0"/>
                <w:adjustRightInd w:val="0"/>
                <w:spacing w:line="240" w:lineRule="auto"/>
                <w:rPr>
                  <w:rFonts w:ascii="Calibri" w:hAnsi="Calibri" w:cs="Calibri"/>
                  <w:sz w:val="22"/>
                </w:rPr>
              </w:pPr>
              <w:r w:rsidRPr="000D6B10">
                <w:rPr>
                  <w:rFonts w:ascii="Calibri" w:hAnsi="Calibri" w:cs="Calibri"/>
                  <w:sz w:val="22"/>
                </w:rPr>
                <w:t> </w:t>
              </w:r>
            </w:p>
            <w:p w:rsidR="00820735" w:rsidRPr="000D6B10" w:rsidRDefault="00820735" w:rsidP="00820735">
              <w:pPr>
                <w:pStyle w:val="Heading2"/>
                <w:rPr>
                  <w:rFonts w:ascii="Symbol" w:hAnsi="Symbol" w:cs="Symbol"/>
                  <w:color w:val="auto"/>
                </w:rPr>
              </w:pPr>
              <w:r w:rsidRPr="000D6B10">
                <w:rPr>
                  <w:color w:val="auto"/>
                </w:rPr>
                <w:t>Cedar Springs Water</w:t>
              </w:r>
              <w:r w:rsidRPr="000D6B10">
                <w:rPr>
                  <w:rFonts w:ascii="Symbol" w:hAnsi="Symbol" w:cs="Symbol"/>
                  <w:color w:val="auto"/>
                </w:rPr>
                <w:tab/>
              </w:r>
            </w:p>
            <w:p w:rsidR="00820735" w:rsidRPr="000D6B10" w:rsidRDefault="00820735" w:rsidP="00820735">
              <w:pPr>
                <w:pStyle w:val="Heading2"/>
                <w:rPr>
                  <w:rFonts w:ascii="Symbol" w:hAnsi="Symbol" w:cs="Symbol"/>
                  <w:color w:val="auto"/>
                </w:rPr>
              </w:pPr>
              <w:r w:rsidRPr="000D6B10">
                <w:rPr>
                  <w:rFonts w:ascii="Symbol" w:hAnsi="Symbol" w:cs="Symbol"/>
                  <w:color w:val="auto"/>
                </w:rPr>
                <w:t></w:t>
              </w:r>
              <w:r w:rsidRPr="000D6B10">
                <w:rPr>
                  <w:rFonts w:ascii="Symbol" w:hAnsi="Symbol" w:cs="Symbol"/>
                  <w:color w:val="auto"/>
                </w:rPr>
                <w:t></w:t>
              </w:r>
              <w:r w:rsidRPr="000D6B10">
                <w:rPr>
                  <w:rFonts w:ascii="Times New Roman" w:hAnsi="Times New Roman" w:cs="Times New Roman"/>
                  <w:color w:val="auto"/>
                </w:rPr>
                <w:t>     </w:t>
              </w:r>
              <w:r w:rsidRPr="000D6B10">
                <w:rPr>
                  <w:rFonts w:asciiTheme="minorHAnsi" w:hAnsiTheme="minorHAnsi" w:cs="Times New Roman"/>
                  <w:color w:val="auto"/>
                </w:rPr>
                <w:t>Delivery Assist</w:t>
              </w:r>
              <w:r w:rsidR="007925D0" w:rsidRPr="000D6B10">
                <w:rPr>
                  <w:rFonts w:asciiTheme="minorHAnsi" w:hAnsiTheme="minorHAnsi" w:cs="Times New Roman"/>
                  <w:color w:val="auto"/>
                </w:rPr>
                <w:t>ant 2012 – Assisting delivery</w:t>
              </w:r>
              <w:r w:rsidRPr="000D6B10">
                <w:rPr>
                  <w:rFonts w:asciiTheme="minorHAnsi" w:hAnsiTheme="minorHAnsi" w:cs="Times New Roman"/>
                  <w:color w:val="auto"/>
                </w:rPr>
                <w:t xml:space="preserve"> of water containers to businesses and personal residences  </w:t>
              </w:r>
            </w:p>
            <w:p w:rsidR="00FC2CA8" w:rsidRPr="000D6B10" w:rsidRDefault="008861C7" w:rsidP="00AB2A35">
              <w:pPr>
                <w:spacing w:line="240" w:lineRule="auto"/>
                <w:rPr>
                  <w:sz w:val="22"/>
                </w:rPr>
              </w:pPr>
            </w:p>
          </w:sdtContent>
        </w:sdt>
        <w:p w:rsidR="00493934" w:rsidRPr="000D6B10" w:rsidRDefault="00493934" w:rsidP="00FC2CA8">
          <w:pPr>
            <w:spacing w:line="240" w:lineRule="auto"/>
            <w:rPr>
              <w:sz w:val="22"/>
            </w:rPr>
          </w:pPr>
          <w:r w:rsidRPr="000D6B10">
            <w:rPr>
              <w:sz w:val="22"/>
            </w:rPr>
            <w:t>City of Toronto, Centennial Ski Facility</w:t>
          </w:r>
          <w:r w:rsidR="00820735" w:rsidRPr="000D6B10">
            <w:rPr>
              <w:sz w:val="22"/>
            </w:rPr>
            <w:t>/ Parks and Recreation</w:t>
          </w:r>
          <w:r w:rsidRPr="000D6B10">
            <w:rPr>
              <w:sz w:val="22"/>
            </w:rPr>
            <w:tab/>
            <w:t>2008-2013</w:t>
          </w:r>
          <w:r w:rsidR="00330802" w:rsidRPr="000D6B10">
            <w:rPr>
              <w:sz w:val="22"/>
            </w:rPr>
            <w:t xml:space="preserve"> </w:t>
          </w:r>
        </w:p>
      </w:sdtContent>
    </w:sdt>
    <w:p w:rsidR="00820735" w:rsidRPr="000D6B10" w:rsidRDefault="00820735" w:rsidP="00FC2CA8">
      <w:pPr>
        <w:pStyle w:val="Heading2"/>
        <w:ind w:left="360"/>
        <w:rPr>
          <w:rFonts w:asciiTheme="minorHAnsi" w:eastAsiaTheme="minorEastAsia" w:hAnsiTheme="minorHAnsi" w:cstheme="minorBidi"/>
          <w:bCs w:val="0"/>
          <w:color w:val="auto"/>
        </w:rPr>
      </w:pPr>
      <w:r w:rsidRPr="000D6B10">
        <w:rPr>
          <w:rFonts w:asciiTheme="minorHAnsi" w:eastAsiaTheme="minorEastAsia" w:hAnsiTheme="minorHAnsi" w:cstheme="minorBidi"/>
          <w:bCs w:val="0"/>
          <w:color w:val="auto"/>
        </w:rPr>
        <w:t>Winter Canadian Ski Patrol (CSPS) 2012</w:t>
      </w:r>
      <w:r w:rsidR="00330802" w:rsidRPr="000D6B10">
        <w:rPr>
          <w:rFonts w:asciiTheme="minorHAnsi" w:eastAsiaTheme="minorEastAsia" w:hAnsiTheme="minorHAnsi" w:cstheme="minorBidi"/>
          <w:bCs w:val="0"/>
          <w:color w:val="auto"/>
        </w:rPr>
        <w:t xml:space="preserve"> – </w:t>
      </w:r>
      <w:r w:rsidRPr="000D6B10">
        <w:rPr>
          <w:rFonts w:asciiTheme="minorHAnsi" w:eastAsiaTheme="minorEastAsia" w:hAnsiTheme="minorHAnsi" w:cstheme="minorBidi"/>
          <w:bCs w:val="0"/>
          <w:color w:val="auto"/>
        </w:rPr>
        <w:t>2013</w:t>
      </w:r>
      <w:r w:rsidR="00330802" w:rsidRPr="000D6B10">
        <w:rPr>
          <w:rFonts w:asciiTheme="minorHAnsi" w:eastAsiaTheme="minorEastAsia" w:hAnsiTheme="minorHAnsi" w:cstheme="minorBidi"/>
          <w:bCs w:val="0"/>
          <w:color w:val="auto"/>
        </w:rPr>
        <w:t xml:space="preserve"> </w:t>
      </w:r>
      <w:r w:rsidRPr="000D6B10">
        <w:rPr>
          <w:rFonts w:asciiTheme="minorHAnsi" w:eastAsiaTheme="minorEastAsia" w:hAnsiTheme="minorHAnsi" w:cstheme="minorBidi"/>
          <w:bCs w:val="0"/>
          <w:color w:val="auto"/>
        </w:rPr>
        <w:t>Responsible for public safety and gaining increased responsibility within the organization</w:t>
      </w:r>
    </w:p>
    <w:p w:rsidR="00820735" w:rsidRPr="000D6B10" w:rsidRDefault="00820735" w:rsidP="00FC2CA8">
      <w:pPr>
        <w:pStyle w:val="Heading2"/>
        <w:ind w:left="360"/>
        <w:rPr>
          <w:rFonts w:asciiTheme="minorHAnsi" w:eastAsiaTheme="minorEastAsia" w:hAnsiTheme="minorHAnsi" w:cstheme="minorBidi"/>
          <w:bCs w:val="0"/>
          <w:color w:val="auto"/>
        </w:rPr>
      </w:pPr>
      <w:r w:rsidRPr="000D6B10">
        <w:rPr>
          <w:rFonts w:asciiTheme="minorHAnsi" w:eastAsiaTheme="minorEastAsia" w:hAnsiTheme="minorHAnsi" w:cstheme="minorBidi"/>
          <w:bCs w:val="0"/>
          <w:color w:val="auto"/>
        </w:rPr>
        <w:t xml:space="preserve">Gym Supervisor Etobicoke Olympium </w:t>
      </w:r>
      <w:r w:rsidR="00330802" w:rsidRPr="000D6B10">
        <w:rPr>
          <w:rFonts w:asciiTheme="minorHAnsi" w:eastAsiaTheme="minorEastAsia" w:hAnsiTheme="minorHAnsi" w:cstheme="minorBidi"/>
          <w:bCs w:val="0"/>
          <w:color w:val="auto"/>
        </w:rPr>
        <w:t xml:space="preserve">2010 – 2012 </w:t>
      </w:r>
      <w:r w:rsidR="00613039" w:rsidRPr="000D6B10">
        <w:rPr>
          <w:rFonts w:asciiTheme="minorHAnsi" w:eastAsiaTheme="minorEastAsia" w:hAnsiTheme="minorHAnsi" w:cstheme="minorBidi"/>
          <w:bCs w:val="0"/>
          <w:color w:val="auto"/>
        </w:rPr>
        <w:t xml:space="preserve">Responsible for upkeep of gym area, processing memberships and general safety </w:t>
      </w:r>
    </w:p>
    <w:p w:rsidR="00820735" w:rsidRPr="000D6B10" w:rsidRDefault="00820735" w:rsidP="00FC2CA8">
      <w:pPr>
        <w:pStyle w:val="Heading2"/>
        <w:ind w:left="360"/>
        <w:rPr>
          <w:rFonts w:asciiTheme="minorHAnsi" w:eastAsiaTheme="minorEastAsia" w:hAnsiTheme="minorHAnsi" w:cstheme="minorBidi"/>
          <w:bCs w:val="0"/>
          <w:color w:val="auto"/>
        </w:rPr>
      </w:pPr>
      <w:r w:rsidRPr="000D6B10">
        <w:rPr>
          <w:rFonts w:asciiTheme="minorHAnsi" w:eastAsiaTheme="minorEastAsia" w:hAnsiTheme="minorHAnsi" w:cstheme="minorBidi"/>
          <w:bCs w:val="0"/>
          <w:color w:val="auto"/>
        </w:rPr>
        <w:t>Winter Rental Shop</w:t>
      </w:r>
      <w:r w:rsidR="00330802" w:rsidRPr="000D6B10">
        <w:rPr>
          <w:rFonts w:asciiTheme="minorHAnsi" w:eastAsiaTheme="minorEastAsia" w:hAnsiTheme="minorHAnsi" w:cstheme="minorBidi"/>
          <w:bCs w:val="0"/>
          <w:color w:val="auto"/>
        </w:rPr>
        <w:t xml:space="preserve"> 2009 – 2011 </w:t>
      </w:r>
      <w:r w:rsidRPr="000D6B10">
        <w:rPr>
          <w:rFonts w:asciiTheme="minorHAnsi" w:eastAsiaTheme="minorEastAsia" w:hAnsiTheme="minorHAnsi" w:cstheme="minorBidi"/>
          <w:bCs w:val="0"/>
          <w:color w:val="auto"/>
        </w:rPr>
        <w:t>Responsible for organizing ski rentals as well as providing excellent customer service</w:t>
      </w:r>
    </w:p>
    <w:p w:rsidR="00820735" w:rsidRPr="000D6B10" w:rsidRDefault="00820735" w:rsidP="00FC2CA8">
      <w:pPr>
        <w:pStyle w:val="Heading2"/>
        <w:ind w:left="360"/>
        <w:rPr>
          <w:rFonts w:asciiTheme="minorHAnsi" w:eastAsiaTheme="minorEastAsia" w:hAnsiTheme="minorHAnsi" w:cstheme="minorBidi"/>
          <w:bCs w:val="0"/>
          <w:color w:val="auto"/>
        </w:rPr>
      </w:pPr>
      <w:r w:rsidRPr="000D6B10">
        <w:rPr>
          <w:rFonts w:asciiTheme="minorHAnsi" w:eastAsiaTheme="minorEastAsia" w:hAnsiTheme="minorHAnsi" w:cstheme="minorBidi"/>
          <w:bCs w:val="0"/>
          <w:color w:val="auto"/>
        </w:rPr>
        <w:t xml:space="preserve">Winter Skating Instructor (Ages 4-13) </w:t>
      </w:r>
      <w:r w:rsidR="00330802" w:rsidRPr="000D6B10">
        <w:rPr>
          <w:rFonts w:asciiTheme="minorHAnsi" w:eastAsiaTheme="minorEastAsia" w:hAnsiTheme="minorHAnsi" w:cstheme="minorBidi"/>
          <w:bCs w:val="0"/>
          <w:color w:val="auto"/>
        </w:rPr>
        <w:t xml:space="preserve">2009 – 2010 </w:t>
      </w:r>
      <w:r w:rsidRPr="000D6B10">
        <w:rPr>
          <w:rFonts w:asciiTheme="minorHAnsi" w:eastAsiaTheme="minorEastAsia" w:hAnsiTheme="minorHAnsi" w:cstheme="minorBidi"/>
          <w:bCs w:val="0"/>
          <w:color w:val="auto"/>
        </w:rPr>
        <w:t>Teaching skating skills and maintaining organization as well as safety to students</w:t>
      </w:r>
    </w:p>
    <w:p w:rsidR="00820735" w:rsidRPr="000D6B10" w:rsidRDefault="00330802" w:rsidP="00FC2CA8">
      <w:pPr>
        <w:pStyle w:val="Heading2"/>
        <w:ind w:left="360"/>
        <w:rPr>
          <w:rFonts w:asciiTheme="minorHAnsi" w:eastAsiaTheme="minorEastAsia" w:hAnsiTheme="minorHAnsi" w:cstheme="minorBidi"/>
          <w:bCs w:val="0"/>
          <w:color w:val="auto"/>
        </w:rPr>
      </w:pPr>
      <w:r w:rsidRPr="000D6B10">
        <w:rPr>
          <w:rFonts w:asciiTheme="minorHAnsi" w:eastAsiaTheme="minorEastAsia" w:hAnsiTheme="minorHAnsi" w:cstheme="minorBidi"/>
          <w:bCs w:val="0"/>
          <w:color w:val="auto"/>
        </w:rPr>
        <w:t>Summer Camp Counsellor 2010 – 2011</w:t>
      </w:r>
      <w:r w:rsidR="00613039" w:rsidRPr="000D6B10">
        <w:rPr>
          <w:rFonts w:asciiTheme="minorHAnsi" w:eastAsiaTheme="minorEastAsia" w:hAnsiTheme="minorHAnsi" w:cstheme="minorBidi"/>
          <w:bCs w:val="0"/>
          <w:color w:val="auto"/>
        </w:rPr>
        <w:t xml:space="preserve"> Responsible for planning daily activities, creating a safe environment and leading by example</w:t>
      </w:r>
    </w:p>
    <w:p w:rsidR="00493934" w:rsidRPr="000D6B10" w:rsidRDefault="00820735" w:rsidP="00FC2CA8">
      <w:pPr>
        <w:pStyle w:val="ListBullet"/>
        <w:numPr>
          <w:ilvl w:val="0"/>
          <w:numId w:val="0"/>
        </w:numPr>
        <w:ind w:left="360"/>
        <w:rPr>
          <w:sz w:val="22"/>
        </w:rPr>
      </w:pPr>
      <w:r w:rsidRPr="000D6B10">
        <w:rPr>
          <w:sz w:val="22"/>
        </w:rPr>
        <w:t xml:space="preserve">Ski Lift Operator </w:t>
      </w:r>
      <w:r w:rsidR="00330802" w:rsidRPr="000D6B10">
        <w:rPr>
          <w:sz w:val="22"/>
        </w:rPr>
        <w:t>2008 – 2009 Providing</w:t>
      </w:r>
      <w:r w:rsidRPr="000D6B10">
        <w:rPr>
          <w:sz w:val="22"/>
        </w:rPr>
        <w:t xml:space="preserve"> safe public service as well as maintaining operational procedures</w:t>
      </w:r>
    </w:p>
    <w:p w:rsidR="00493934" w:rsidRPr="00E441FA" w:rsidRDefault="00E441FA" w:rsidP="00493934">
      <w:pPr>
        <w:pStyle w:val="Heading1"/>
        <w:rPr>
          <w:b/>
        </w:rPr>
      </w:pPr>
      <w:r>
        <w:rPr>
          <w:b/>
        </w:rPr>
        <w:t>Volunteer Experience</w:t>
      </w:r>
    </w:p>
    <w:p w:rsidR="00493934" w:rsidRPr="000D6B10" w:rsidRDefault="00493934" w:rsidP="00493934">
      <w:pPr>
        <w:widowControl w:val="0"/>
        <w:autoSpaceDE w:val="0"/>
        <w:autoSpaceDN w:val="0"/>
        <w:adjustRightInd w:val="0"/>
        <w:spacing w:line="240" w:lineRule="auto"/>
        <w:ind w:left="360"/>
        <w:rPr>
          <w:rFonts w:cs="Calibri"/>
          <w:sz w:val="22"/>
        </w:rPr>
      </w:pPr>
      <w:r w:rsidRPr="000D6B10">
        <w:rPr>
          <w:rFonts w:cs="Times New Roman"/>
          <w:sz w:val="22"/>
        </w:rPr>
        <w:t>Relay for Life, Cancer Fundraiser – Silverthorn Collegiate</w:t>
      </w:r>
    </w:p>
    <w:p w:rsidR="00493934" w:rsidRPr="000D6B10" w:rsidRDefault="00493934" w:rsidP="00493934">
      <w:pPr>
        <w:pStyle w:val="ListParagraph"/>
        <w:widowControl w:val="0"/>
        <w:numPr>
          <w:ilvl w:val="0"/>
          <w:numId w:val="17"/>
        </w:numPr>
        <w:tabs>
          <w:tab w:val="left" w:pos="220"/>
          <w:tab w:val="left" w:pos="720"/>
        </w:tabs>
        <w:autoSpaceDE w:val="0"/>
        <w:autoSpaceDN w:val="0"/>
        <w:adjustRightInd w:val="0"/>
        <w:spacing w:line="240" w:lineRule="auto"/>
        <w:rPr>
          <w:rFonts w:cs="Calibri"/>
          <w:sz w:val="22"/>
        </w:rPr>
      </w:pPr>
      <w:r w:rsidRPr="000D6B10">
        <w:rPr>
          <w:rFonts w:cs="Times New Roman"/>
          <w:sz w:val="22"/>
        </w:rPr>
        <w:t>Given the opportunity to raise awareness of cancer research</w:t>
      </w:r>
    </w:p>
    <w:p w:rsidR="00493934" w:rsidRPr="000D6B10" w:rsidRDefault="00493934" w:rsidP="00493934">
      <w:pPr>
        <w:widowControl w:val="0"/>
        <w:autoSpaceDE w:val="0"/>
        <w:autoSpaceDN w:val="0"/>
        <w:adjustRightInd w:val="0"/>
        <w:spacing w:line="240" w:lineRule="auto"/>
        <w:ind w:left="80"/>
        <w:rPr>
          <w:rFonts w:cs="Calibri"/>
          <w:sz w:val="22"/>
        </w:rPr>
      </w:pPr>
    </w:p>
    <w:p w:rsidR="00493934" w:rsidRPr="000D6B10" w:rsidRDefault="00493934" w:rsidP="00493934">
      <w:pPr>
        <w:widowControl w:val="0"/>
        <w:autoSpaceDE w:val="0"/>
        <w:autoSpaceDN w:val="0"/>
        <w:adjustRightInd w:val="0"/>
        <w:spacing w:line="240" w:lineRule="auto"/>
        <w:ind w:left="360"/>
        <w:rPr>
          <w:rFonts w:cs="Calibri"/>
          <w:sz w:val="22"/>
        </w:rPr>
      </w:pPr>
      <w:r w:rsidRPr="000D6B10">
        <w:rPr>
          <w:rFonts w:cs="Times New Roman"/>
          <w:sz w:val="22"/>
        </w:rPr>
        <w:t>Santa Clause Parade, - City of Toronto Fire Department</w:t>
      </w:r>
    </w:p>
    <w:p w:rsidR="00330802" w:rsidRPr="000D6B10" w:rsidRDefault="00493934" w:rsidP="00330802">
      <w:pPr>
        <w:pStyle w:val="ListParagraph"/>
        <w:widowControl w:val="0"/>
        <w:numPr>
          <w:ilvl w:val="0"/>
          <w:numId w:val="16"/>
        </w:numPr>
        <w:tabs>
          <w:tab w:val="left" w:pos="220"/>
          <w:tab w:val="left" w:pos="720"/>
        </w:tabs>
        <w:autoSpaceDE w:val="0"/>
        <w:autoSpaceDN w:val="0"/>
        <w:adjustRightInd w:val="0"/>
        <w:spacing w:line="240" w:lineRule="auto"/>
        <w:rPr>
          <w:rFonts w:cs="Calibri"/>
          <w:sz w:val="22"/>
        </w:rPr>
      </w:pPr>
      <w:r w:rsidRPr="000D6B10">
        <w:rPr>
          <w:rFonts w:cs="Times New Roman"/>
          <w:sz w:val="22"/>
        </w:rPr>
        <w:t>Given the opportunity to give back to my community through the holiday spirit.                                                 </w:t>
      </w:r>
    </w:p>
    <w:p w:rsidR="00330802" w:rsidRPr="000D6B10" w:rsidRDefault="00330802" w:rsidP="00330802">
      <w:pPr>
        <w:pStyle w:val="ListParagraph"/>
        <w:widowControl w:val="0"/>
        <w:tabs>
          <w:tab w:val="left" w:pos="220"/>
          <w:tab w:val="left" w:pos="720"/>
        </w:tabs>
        <w:autoSpaceDE w:val="0"/>
        <w:autoSpaceDN w:val="0"/>
        <w:adjustRightInd w:val="0"/>
        <w:spacing w:line="240" w:lineRule="auto"/>
        <w:ind w:left="1080"/>
        <w:rPr>
          <w:rFonts w:cs="Calibri"/>
          <w:sz w:val="22"/>
        </w:rPr>
      </w:pPr>
    </w:p>
    <w:p w:rsidR="00493934" w:rsidRPr="000D6B10" w:rsidRDefault="00493934" w:rsidP="00493934">
      <w:pPr>
        <w:widowControl w:val="0"/>
        <w:autoSpaceDE w:val="0"/>
        <w:autoSpaceDN w:val="0"/>
        <w:adjustRightInd w:val="0"/>
        <w:spacing w:line="240" w:lineRule="auto"/>
        <w:ind w:left="360"/>
        <w:rPr>
          <w:rFonts w:cs="Calibri"/>
          <w:sz w:val="22"/>
        </w:rPr>
      </w:pPr>
      <w:r w:rsidRPr="000D6B10">
        <w:rPr>
          <w:rFonts w:cs="Times New Roman"/>
          <w:sz w:val="22"/>
        </w:rPr>
        <w:t>Student Intake Testing, - Humber Pre Service and Emergency Service</w:t>
      </w:r>
    </w:p>
    <w:p w:rsidR="00493934" w:rsidRPr="000D6B10" w:rsidRDefault="00493934" w:rsidP="00493934">
      <w:pPr>
        <w:pStyle w:val="ListParagraph"/>
        <w:widowControl w:val="0"/>
        <w:numPr>
          <w:ilvl w:val="0"/>
          <w:numId w:val="15"/>
        </w:numPr>
        <w:autoSpaceDE w:val="0"/>
        <w:autoSpaceDN w:val="0"/>
        <w:adjustRightInd w:val="0"/>
        <w:spacing w:line="240" w:lineRule="auto"/>
        <w:rPr>
          <w:rFonts w:cs="Calibri"/>
          <w:sz w:val="22"/>
        </w:rPr>
      </w:pPr>
      <w:r w:rsidRPr="000D6B10">
        <w:rPr>
          <w:rFonts w:cs="Times New Roman"/>
          <w:sz w:val="22"/>
        </w:rPr>
        <w:t>Gained the knowledge of the preparation of Fire Testing process.</w:t>
      </w:r>
    </w:p>
    <w:p w:rsidR="00493934" w:rsidRPr="000D6B10" w:rsidRDefault="00493934" w:rsidP="00493934">
      <w:pPr>
        <w:widowControl w:val="0"/>
        <w:autoSpaceDE w:val="0"/>
        <w:autoSpaceDN w:val="0"/>
        <w:adjustRightInd w:val="0"/>
        <w:spacing w:line="240" w:lineRule="auto"/>
        <w:ind w:left="80"/>
        <w:rPr>
          <w:rFonts w:cs="Calibri"/>
          <w:sz w:val="22"/>
        </w:rPr>
      </w:pPr>
    </w:p>
    <w:p w:rsidR="00493934" w:rsidRPr="000D6B10" w:rsidRDefault="00493934" w:rsidP="00493934">
      <w:pPr>
        <w:widowControl w:val="0"/>
        <w:autoSpaceDE w:val="0"/>
        <w:autoSpaceDN w:val="0"/>
        <w:adjustRightInd w:val="0"/>
        <w:spacing w:line="240" w:lineRule="auto"/>
        <w:ind w:left="360"/>
        <w:rPr>
          <w:rFonts w:cs="Calibri"/>
          <w:sz w:val="22"/>
        </w:rPr>
      </w:pPr>
      <w:r w:rsidRPr="000D6B10">
        <w:rPr>
          <w:rFonts w:cs="Times New Roman"/>
          <w:sz w:val="22"/>
        </w:rPr>
        <w:t>Mississauga Training Facility, Tour Guide– City of Mississauga Fire Department</w:t>
      </w:r>
    </w:p>
    <w:p w:rsidR="00493934" w:rsidRPr="000D6B10" w:rsidRDefault="00493934" w:rsidP="00493934">
      <w:pPr>
        <w:pStyle w:val="ListParagraph"/>
        <w:widowControl w:val="0"/>
        <w:numPr>
          <w:ilvl w:val="0"/>
          <w:numId w:val="15"/>
        </w:numPr>
        <w:tabs>
          <w:tab w:val="left" w:pos="220"/>
          <w:tab w:val="left" w:pos="720"/>
        </w:tabs>
        <w:autoSpaceDE w:val="0"/>
        <w:autoSpaceDN w:val="0"/>
        <w:adjustRightInd w:val="0"/>
        <w:spacing w:line="240" w:lineRule="auto"/>
        <w:rPr>
          <w:rFonts w:cs="Calibri"/>
          <w:sz w:val="22"/>
        </w:rPr>
      </w:pPr>
      <w:r w:rsidRPr="000D6B10">
        <w:rPr>
          <w:rFonts w:cs="Times New Roman"/>
          <w:sz w:val="22"/>
        </w:rPr>
        <w:t>Interact and educate the general public, on Firefighter, Police and Armed Forces Training procedures.</w:t>
      </w:r>
    </w:p>
    <w:p w:rsidR="00493934" w:rsidRPr="000D6B10" w:rsidRDefault="00493934" w:rsidP="00493934">
      <w:pPr>
        <w:widowControl w:val="0"/>
        <w:autoSpaceDE w:val="0"/>
        <w:autoSpaceDN w:val="0"/>
        <w:adjustRightInd w:val="0"/>
        <w:spacing w:line="240" w:lineRule="auto"/>
        <w:ind w:left="80"/>
        <w:rPr>
          <w:rFonts w:cs="Calibri"/>
          <w:sz w:val="22"/>
        </w:rPr>
      </w:pPr>
    </w:p>
    <w:p w:rsidR="00493934" w:rsidRPr="000D6B10" w:rsidRDefault="00493934" w:rsidP="00493934">
      <w:pPr>
        <w:widowControl w:val="0"/>
        <w:autoSpaceDE w:val="0"/>
        <w:autoSpaceDN w:val="0"/>
        <w:adjustRightInd w:val="0"/>
        <w:spacing w:line="240" w:lineRule="auto"/>
        <w:ind w:left="360"/>
        <w:rPr>
          <w:rFonts w:cs="Times New Roman"/>
          <w:sz w:val="22"/>
        </w:rPr>
      </w:pPr>
      <w:r w:rsidRPr="000D6B10">
        <w:rPr>
          <w:rFonts w:cs="Times New Roman"/>
          <w:sz w:val="22"/>
        </w:rPr>
        <w:t>Brampton Boot Drive, Funds Collector – City of Brampton Fire Department</w:t>
      </w:r>
    </w:p>
    <w:p w:rsidR="00493934" w:rsidRPr="000D6B10" w:rsidRDefault="00493934" w:rsidP="00493934">
      <w:pPr>
        <w:pStyle w:val="ListParagraph"/>
        <w:widowControl w:val="0"/>
        <w:numPr>
          <w:ilvl w:val="0"/>
          <w:numId w:val="15"/>
        </w:numPr>
        <w:autoSpaceDE w:val="0"/>
        <w:autoSpaceDN w:val="0"/>
        <w:adjustRightInd w:val="0"/>
        <w:spacing w:line="240" w:lineRule="auto"/>
        <w:rPr>
          <w:rFonts w:cs="Calibri"/>
          <w:sz w:val="22"/>
        </w:rPr>
      </w:pPr>
      <w:r w:rsidRPr="000D6B10">
        <w:rPr>
          <w:rFonts w:cs="Times New Roman"/>
          <w:sz w:val="22"/>
        </w:rPr>
        <w:t>Given the opportunity to raise funds with the Brampton Fire Department for Muscular Dystrophy research.</w:t>
      </w:r>
    </w:p>
    <w:p w:rsidR="00075E2D" w:rsidRPr="00E441FA" w:rsidRDefault="00E441FA" w:rsidP="00493934">
      <w:pPr>
        <w:pStyle w:val="Heading1"/>
        <w:rPr>
          <w:b/>
        </w:rPr>
      </w:pPr>
      <w:r>
        <w:rPr>
          <w:b/>
        </w:rPr>
        <w:t>Other Accomplishments</w:t>
      </w:r>
    </w:p>
    <w:p w:rsidR="00493934" w:rsidRPr="000D6B10" w:rsidRDefault="00493934" w:rsidP="00493934">
      <w:pPr>
        <w:pStyle w:val="ListParagraph"/>
        <w:widowControl w:val="0"/>
        <w:numPr>
          <w:ilvl w:val="0"/>
          <w:numId w:val="15"/>
        </w:numPr>
        <w:autoSpaceDE w:val="0"/>
        <w:autoSpaceDN w:val="0"/>
        <w:adjustRightInd w:val="0"/>
        <w:spacing w:line="240" w:lineRule="auto"/>
        <w:rPr>
          <w:rFonts w:cs="Calibri"/>
          <w:sz w:val="22"/>
        </w:rPr>
      </w:pPr>
      <w:r w:rsidRPr="000D6B10">
        <w:rPr>
          <w:rFonts w:cs="Times New Roman"/>
          <w:sz w:val="22"/>
        </w:rPr>
        <w:t>Placed 3</w:t>
      </w:r>
      <w:r w:rsidRPr="000D6B10">
        <w:rPr>
          <w:rFonts w:cs="Times New Roman"/>
          <w:sz w:val="22"/>
          <w:vertAlign w:val="superscript"/>
        </w:rPr>
        <w:t>rd</w:t>
      </w:r>
      <w:r w:rsidRPr="000D6B10">
        <w:rPr>
          <w:rFonts w:cs="Times New Roman"/>
          <w:sz w:val="22"/>
        </w:rPr>
        <w:t xml:space="preserve"> in schools, Micro-Tyco business competition. All proceeds donated to charity</w:t>
      </w:r>
    </w:p>
    <w:p w:rsidR="00493934" w:rsidRPr="000D6B10" w:rsidRDefault="00493934" w:rsidP="00493934">
      <w:pPr>
        <w:pStyle w:val="ListParagraph"/>
        <w:widowControl w:val="0"/>
        <w:numPr>
          <w:ilvl w:val="0"/>
          <w:numId w:val="15"/>
        </w:numPr>
        <w:autoSpaceDE w:val="0"/>
        <w:autoSpaceDN w:val="0"/>
        <w:adjustRightInd w:val="0"/>
        <w:spacing w:line="240" w:lineRule="auto"/>
        <w:rPr>
          <w:rFonts w:cs="Calibri"/>
          <w:sz w:val="22"/>
        </w:rPr>
      </w:pPr>
      <w:r w:rsidRPr="000D6B10">
        <w:rPr>
          <w:rFonts w:cs="Times New Roman"/>
          <w:sz w:val="22"/>
        </w:rPr>
        <w:t xml:space="preserve">Scuba Diving Certification </w:t>
      </w:r>
      <w:r w:rsidR="007925D0" w:rsidRPr="000D6B10">
        <w:rPr>
          <w:rFonts w:cs="Times New Roman"/>
          <w:sz w:val="22"/>
        </w:rPr>
        <w:t xml:space="preserve">PADI Open Water </w:t>
      </w:r>
      <w:r w:rsidRPr="000D6B10">
        <w:rPr>
          <w:rFonts w:cs="Times New Roman"/>
          <w:sz w:val="22"/>
        </w:rPr>
        <w:t>since 2004</w:t>
      </w:r>
      <w:r w:rsidR="007925D0" w:rsidRPr="000D6B10">
        <w:rPr>
          <w:rFonts w:cs="Times New Roman"/>
          <w:sz w:val="22"/>
        </w:rPr>
        <w:t xml:space="preserve"> </w:t>
      </w:r>
    </w:p>
    <w:p w:rsidR="00493934" w:rsidRPr="000D6B10" w:rsidRDefault="00493934" w:rsidP="00493934">
      <w:pPr>
        <w:pStyle w:val="ListParagraph"/>
        <w:widowControl w:val="0"/>
        <w:numPr>
          <w:ilvl w:val="0"/>
          <w:numId w:val="15"/>
        </w:numPr>
        <w:tabs>
          <w:tab w:val="left" w:pos="220"/>
          <w:tab w:val="left" w:pos="720"/>
        </w:tabs>
        <w:autoSpaceDE w:val="0"/>
        <w:autoSpaceDN w:val="0"/>
        <w:adjustRightInd w:val="0"/>
        <w:spacing w:line="240" w:lineRule="auto"/>
        <w:rPr>
          <w:rFonts w:cs="Calibri"/>
          <w:sz w:val="22"/>
        </w:rPr>
      </w:pPr>
      <w:r w:rsidRPr="000D6B10">
        <w:rPr>
          <w:rFonts w:cs="Times New Roman"/>
          <w:iCs/>
          <w:sz w:val="22"/>
        </w:rPr>
        <w:t>DZ Driving License</w:t>
      </w:r>
    </w:p>
    <w:p w:rsidR="00493934" w:rsidRPr="000D6B10" w:rsidRDefault="00493934" w:rsidP="00493934">
      <w:pPr>
        <w:pStyle w:val="ListParagraph"/>
        <w:widowControl w:val="0"/>
        <w:numPr>
          <w:ilvl w:val="0"/>
          <w:numId w:val="15"/>
        </w:numPr>
        <w:autoSpaceDE w:val="0"/>
        <w:autoSpaceDN w:val="0"/>
        <w:adjustRightInd w:val="0"/>
        <w:spacing w:line="240" w:lineRule="auto"/>
        <w:rPr>
          <w:rFonts w:cs="Calibri"/>
          <w:sz w:val="22"/>
        </w:rPr>
      </w:pPr>
      <w:r w:rsidRPr="000D6B10">
        <w:rPr>
          <w:rFonts w:cs="Times New Roman"/>
          <w:sz w:val="22"/>
        </w:rPr>
        <w:t>Advance First Aid with The Canadian Ski Patrol System (CSPS)</w:t>
      </w:r>
    </w:p>
    <w:p w:rsidR="00493934" w:rsidRPr="000D6B10" w:rsidRDefault="00493934" w:rsidP="00493934">
      <w:pPr>
        <w:pStyle w:val="ListParagraph"/>
        <w:numPr>
          <w:ilvl w:val="0"/>
          <w:numId w:val="15"/>
        </w:numPr>
        <w:spacing w:line="240" w:lineRule="auto"/>
        <w:rPr>
          <w:rFonts w:eastAsiaTheme="minorHAnsi"/>
          <w:sz w:val="22"/>
        </w:rPr>
      </w:pPr>
      <w:r w:rsidRPr="000D6B10">
        <w:rPr>
          <w:rFonts w:cs="Times New Roman"/>
          <w:sz w:val="22"/>
        </w:rPr>
        <w:t>S.M.A.R.T Fire Standard First Aid CPR Level C</w:t>
      </w:r>
    </w:p>
    <w:p w:rsidR="00493934" w:rsidRPr="00493934" w:rsidRDefault="00493934" w:rsidP="00721BAF">
      <w:pPr>
        <w:pStyle w:val="BodyText"/>
      </w:pPr>
    </w:p>
    <w:p w:rsidR="00075E2D" w:rsidRPr="007925D0" w:rsidRDefault="007925D0" w:rsidP="007925D0">
      <w:pPr>
        <w:jc w:val="center"/>
        <w:rPr>
          <w:sz w:val="24"/>
          <w:szCs w:val="24"/>
        </w:rPr>
      </w:pPr>
      <w:r>
        <w:rPr>
          <w:sz w:val="24"/>
          <w:szCs w:val="24"/>
        </w:rPr>
        <w:t>References Supplied Upon Request</w:t>
      </w:r>
    </w:p>
    <w:sectPr w:rsidR="00075E2D" w:rsidRPr="007925D0" w:rsidSect="00075E2D">
      <w:headerReference w:type="default" r:id="rId10"/>
      <w:foot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1C7" w:rsidRDefault="008861C7">
      <w:pPr>
        <w:spacing w:line="240" w:lineRule="auto"/>
      </w:pPr>
      <w:r>
        <w:separator/>
      </w:r>
    </w:p>
  </w:endnote>
  <w:endnote w:type="continuationSeparator" w:id="0">
    <w:p w:rsidR="008861C7" w:rsidRDefault="00886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735" w:rsidRDefault="00820735">
    <w:pPr>
      <w:pStyle w:val="Footer"/>
    </w:pPr>
    <w:r>
      <w:fldChar w:fldCharType="begin"/>
    </w:r>
    <w:r>
      <w:instrText xml:space="preserve"> Page </w:instrText>
    </w:r>
    <w:r>
      <w:fldChar w:fldCharType="separate"/>
    </w:r>
    <w:r w:rsidR="00FA106F">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1C7" w:rsidRDefault="008861C7">
      <w:pPr>
        <w:spacing w:line="240" w:lineRule="auto"/>
      </w:pPr>
      <w:r>
        <w:separator/>
      </w:r>
    </w:p>
  </w:footnote>
  <w:footnote w:type="continuationSeparator" w:id="0">
    <w:p w:rsidR="008861C7" w:rsidRDefault="008861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20735">
      <w:tc>
        <w:tcPr>
          <w:tcW w:w="8298" w:type="dxa"/>
          <w:vAlign w:val="center"/>
        </w:tcPr>
        <w:p w:rsidR="00820735" w:rsidRPr="00E441FA" w:rsidRDefault="001848EA">
          <w:pPr>
            <w:pStyle w:val="Title"/>
            <w:rPr>
              <w:b/>
            </w:rPr>
          </w:pPr>
          <w:r w:rsidRPr="00E441FA">
            <w:rPr>
              <w:b/>
            </w:rPr>
            <w:t>Corey Case</w:t>
          </w:r>
        </w:p>
      </w:tc>
      <w:tc>
        <w:tcPr>
          <w:tcW w:w="2718" w:type="dxa"/>
          <w:vAlign w:val="center"/>
        </w:tcPr>
        <w:p w:rsidR="00820735" w:rsidRDefault="00820735">
          <w:pPr>
            <w:pStyle w:val="Boxes"/>
          </w:pPr>
          <w:r>
            <w:rPr>
              <w:noProof/>
            </w:rPr>
            <w:drawing>
              <wp:inline distT="0" distB="0" distL="0" distR="0" wp14:anchorId="749711E5" wp14:editId="6296850F">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37B8EDA" wp14:editId="76242B71">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4A37D9E" wp14:editId="6F170211">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60B7470D" wp14:editId="722DA7BE">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C89250C" wp14:editId="145F3579">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820735" w:rsidRDefault="008207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4972C47"/>
    <w:multiLevelType w:val="hybridMultilevel"/>
    <w:tmpl w:val="3A9CC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7C1350"/>
    <w:multiLevelType w:val="hybridMultilevel"/>
    <w:tmpl w:val="46C2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58626D"/>
    <w:multiLevelType w:val="hybridMultilevel"/>
    <w:tmpl w:val="6D06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C91AD8"/>
    <w:multiLevelType w:val="hybridMultilevel"/>
    <w:tmpl w:val="01626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FB32113"/>
    <w:multiLevelType w:val="hybridMultilevel"/>
    <w:tmpl w:val="3B1AD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4"/>
  </w:num>
  <w:num w:numId="15">
    <w:abstractNumId w:val="13"/>
  </w:num>
  <w:num w:numId="16">
    <w:abstractNumId w:val="17"/>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93934"/>
    <w:rsid w:val="00075E2D"/>
    <w:rsid w:val="00086D53"/>
    <w:rsid w:val="000D6B10"/>
    <w:rsid w:val="001848EA"/>
    <w:rsid w:val="001A5EC2"/>
    <w:rsid w:val="001A6F42"/>
    <w:rsid w:val="00237094"/>
    <w:rsid w:val="00250EA8"/>
    <w:rsid w:val="00330802"/>
    <w:rsid w:val="003826E4"/>
    <w:rsid w:val="003D270A"/>
    <w:rsid w:val="004500F2"/>
    <w:rsid w:val="004776CC"/>
    <w:rsid w:val="00493934"/>
    <w:rsid w:val="004E3669"/>
    <w:rsid w:val="00603D19"/>
    <w:rsid w:val="00613039"/>
    <w:rsid w:val="00721BAF"/>
    <w:rsid w:val="007925D0"/>
    <w:rsid w:val="007D6534"/>
    <w:rsid w:val="00820735"/>
    <w:rsid w:val="008861C7"/>
    <w:rsid w:val="008A1340"/>
    <w:rsid w:val="008E6B9A"/>
    <w:rsid w:val="00974B9C"/>
    <w:rsid w:val="00AB2A35"/>
    <w:rsid w:val="00B26DC5"/>
    <w:rsid w:val="00BE2BC8"/>
    <w:rsid w:val="00C87FD5"/>
    <w:rsid w:val="00CC1438"/>
    <w:rsid w:val="00D548A5"/>
    <w:rsid w:val="00E441FA"/>
    <w:rsid w:val="00FA00F5"/>
    <w:rsid w:val="00FA106F"/>
    <w:rsid w:val="00FC2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D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5FEDE355970A4094A8717B3B214876"/>
        <w:category>
          <w:name w:val="General"/>
          <w:gallery w:val="placeholder"/>
        </w:category>
        <w:types>
          <w:type w:val="bbPlcHdr"/>
        </w:types>
        <w:behaviors>
          <w:behavior w:val="content"/>
        </w:behaviors>
        <w:guid w:val="{513303B0-16ED-7C4F-9FAE-812F70F22738}"/>
      </w:docPartPr>
      <w:docPartBody>
        <w:p w:rsidR="00263698" w:rsidRDefault="00263698">
          <w:pPr>
            <w:pStyle w:val="FB5FEDE355970A4094A8717B3B214876"/>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B2C2E000DED5741BE64949D7425E521"/>
        <w:category>
          <w:name w:val="General"/>
          <w:gallery w:val="placeholder"/>
        </w:category>
        <w:types>
          <w:type w:val="bbPlcHdr"/>
        </w:types>
        <w:behaviors>
          <w:behavior w:val="content"/>
        </w:behaviors>
        <w:guid w:val="{3468D702-7B37-D042-A29C-B0B51F04C153}"/>
      </w:docPartPr>
      <w:docPartBody>
        <w:p w:rsidR="00263698" w:rsidRDefault="00263698">
          <w:pPr>
            <w:pStyle w:val="5B2C2E000DED5741BE64949D7425E521"/>
          </w:pPr>
          <w:r>
            <w:t>Lorem ipsum dolor</w:t>
          </w:r>
        </w:p>
      </w:docPartBody>
    </w:docPart>
    <w:docPart>
      <w:docPartPr>
        <w:name w:val="1B1CA127A791E2438E3E2D492646AF1D"/>
        <w:category>
          <w:name w:val="General"/>
          <w:gallery w:val="placeholder"/>
        </w:category>
        <w:types>
          <w:type w:val="bbPlcHdr"/>
        </w:types>
        <w:behaviors>
          <w:behavior w:val="content"/>
        </w:behaviors>
        <w:guid w:val="{C6AC7419-D303-D44C-BD7F-F6C789116ED9}"/>
      </w:docPartPr>
      <w:docPartBody>
        <w:p w:rsidR="00263698" w:rsidRDefault="00263698" w:rsidP="00263698">
          <w:pPr>
            <w:pStyle w:val="1B1CA127A791E2438E3E2D492646AF1D"/>
          </w:pPr>
          <w:r>
            <w:t>Etiam cursus suscipit enim. Nulla facilisi. Integer eleifend diam eu diam. Donec dapibus enim sollicitudin nulla. Nam hendrerit. Nunc id nisi. Curabitur sed neque. Pellentesque placerat consequat pede.</w:t>
          </w:r>
        </w:p>
      </w:docPartBody>
    </w:docPart>
    <w:docPart>
      <w:docPartPr>
        <w:name w:val="1837F91D2924BE44AF93328F5BEA759F"/>
        <w:category>
          <w:name w:val="General"/>
          <w:gallery w:val="placeholder"/>
        </w:category>
        <w:types>
          <w:type w:val="bbPlcHdr"/>
        </w:types>
        <w:behaviors>
          <w:behavior w:val="content"/>
        </w:behaviors>
        <w:guid w:val="{5CF14281-BC8B-A047-A600-932B37D17D4E}"/>
      </w:docPartPr>
      <w:docPartBody>
        <w:p w:rsidR="00263698" w:rsidRDefault="00263698" w:rsidP="00263698">
          <w:pPr>
            <w:pStyle w:val="1837F91D2924BE44AF93328F5BEA759F"/>
          </w:pPr>
          <w:r>
            <w:t>Lorem ipsum dolor</w:t>
          </w:r>
        </w:p>
      </w:docPartBody>
    </w:docPart>
    <w:docPart>
      <w:docPartPr>
        <w:name w:val="134DC3C5FDCEC342BAB959FC9A911524"/>
        <w:category>
          <w:name w:val="General"/>
          <w:gallery w:val="placeholder"/>
        </w:category>
        <w:types>
          <w:type w:val="bbPlcHdr"/>
        </w:types>
        <w:behaviors>
          <w:behavior w:val="content"/>
        </w:behaviors>
        <w:guid w:val="{FA1903DE-B608-A442-8BBD-6B12336E613D}"/>
      </w:docPartPr>
      <w:docPartBody>
        <w:p w:rsidR="00263698" w:rsidRDefault="00263698" w:rsidP="00263698">
          <w:pPr>
            <w:pStyle w:val="134DC3C5FDCEC342BAB959FC9A91152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34D19A23C0E5B4DB6DE792EA468D6C3"/>
        <w:category>
          <w:name w:val="General"/>
          <w:gallery w:val="placeholder"/>
        </w:category>
        <w:types>
          <w:type w:val="bbPlcHdr"/>
        </w:types>
        <w:behaviors>
          <w:behavior w:val="content"/>
        </w:behaviors>
        <w:guid w:val="{9F0709C6-DBD7-D94D-BDFC-6C2AA057EC72}"/>
      </w:docPartPr>
      <w:docPartBody>
        <w:p w:rsidR="00263698" w:rsidRDefault="00263698" w:rsidP="00263698">
          <w:pPr>
            <w:pStyle w:val="834D19A23C0E5B4DB6DE792EA468D6C3"/>
          </w:pPr>
          <w:r>
            <w:t>Aliquam dapibus.</w:t>
          </w:r>
        </w:p>
      </w:docPartBody>
    </w:docPart>
    <w:docPart>
      <w:docPartPr>
        <w:name w:val="DB5E40FACAF11545904F93E813364AE1"/>
        <w:category>
          <w:name w:val="General"/>
          <w:gallery w:val="placeholder"/>
        </w:category>
        <w:types>
          <w:type w:val="bbPlcHdr"/>
        </w:types>
        <w:behaviors>
          <w:behavior w:val="content"/>
        </w:behaviors>
        <w:guid w:val="{A805A17C-5000-AC4F-838E-4D9C6B9C2242}"/>
      </w:docPartPr>
      <w:docPartBody>
        <w:p w:rsidR="00263698" w:rsidRDefault="00263698" w:rsidP="00263698">
          <w:pPr>
            <w:pStyle w:val="DB5E40FACAF11545904F93E813364AE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69997D8E48987469144808559BFE29A"/>
        <w:category>
          <w:name w:val="General"/>
          <w:gallery w:val="placeholder"/>
        </w:category>
        <w:types>
          <w:type w:val="bbPlcHdr"/>
        </w:types>
        <w:behaviors>
          <w:behavior w:val="content"/>
        </w:behaviors>
        <w:guid w:val="{BE6E69D6-06F8-494D-8920-4052E47EEF51}"/>
      </w:docPartPr>
      <w:docPartBody>
        <w:p w:rsidR="00263698" w:rsidRDefault="00263698" w:rsidP="00263698">
          <w:pPr>
            <w:pStyle w:val="069997D8E48987469144808559BFE29A"/>
          </w:pPr>
          <w:r>
            <w:t>Aliquam dapibus.</w:t>
          </w:r>
        </w:p>
      </w:docPartBody>
    </w:docPart>
    <w:docPart>
      <w:docPartPr>
        <w:name w:val="6EC50CA084E20645A4E529C7841CD211"/>
        <w:category>
          <w:name w:val="General"/>
          <w:gallery w:val="placeholder"/>
        </w:category>
        <w:types>
          <w:type w:val="bbPlcHdr"/>
        </w:types>
        <w:behaviors>
          <w:behavior w:val="content"/>
        </w:behaviors>
        <w:guid w:val="{30B0DA00-1754-E14D-B5CD-BB84FFA00CF0}"/>
      </w:docPartPr>
      <w:docPartBody>
        <w:p w:rsidR="00263698" w:rsidRDefault="00263698" w:rsidP="00263698">
          <w:pPr>
            <w:pStyle w:val="6EC50CA084E20645A4E529C7841CD21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81FE09CABD2BC4F946C3F0F8889F104"/>
        <w:category>
          <w:name w:val="General"/>
          <w:gallery w:val="placeholder"/>
        </w:category>
        <w:types>
          <w:type w:val="bbPlcHdr"/>
        </w:types>
        <w:behaviors>
          <w:behavior w:val="content"/>
        </w:behaviors>
        <w:guid w:val="{286E95B5-812F-6E42-88B2-A0BA09EE72BD}"/>
      </w:docPartPr>
      <w:docPartBody>
        <w:p w:rsidR="00263698" w:rsidRDefault="00263698" w:rsidP="00263698">
          <w:pPr>
            <w:pStyle w:val="081FE09CABD2BC4F946C3F0F8889F104"/>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698"/>
    <w:rsid w:val="00002EA3"/>
    <w:rsid w:val="00263698"/>
    <w:rsid w:val="00EA5BF9"/>
    <w:rsid w:val="00FB3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FB5FEDE355970A4094A8717B3B214876">
    <w:name w:val="FB5FEDE355970A4094A8717B3B214876"/>
  </w:style>
  <w:style w:type="paragraph" w:customStyle="1" w:styleId="5B2C2E000DED5741BE64949D7425E521">
    <w:name w:val="5B2C2E000DED5741BE64949D7425E521"/>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4146693D086AC440AA7C722FF5A9C709">
    <w:name w:val="4146693D086AC440AA7C722FF5A9C709"/>
  </w:style>
  <w:style w:type="paragraph" w:customStyle="1" w:styleId="0DC716EAF4AA884F878F1A8E3921DD91">
    <w:name w:val="0DC716EAF4AA884F878F1A8E3921DD91"/>
  </w:style>
  <w:style w:type="paragraph" w:customStyle="1" w:styleId="DF23A8246759254E8DA749B9B6A24B80">
    <w:name w:val="DF23A8246759254E8DA749B9B6A24B80"/>
  </w:style>
  <w:style w:type="paragraph" w:customStyle="1" w:styleId="0216943A1B1C5F47836771E943B7FE06">
    <w:name w:val="0216943A1B1C5F47836771E943B7FE06"/>
  </w:style>
  <w:style w:type="paragraph" w:customStyle="1" w:styleId="049A4A10684DDF4FAF99B7ABF3A1C1D2">
    <w:name w:val="049A4A10684DDF4FAF99B7ABF3A1C1D2"/>
  </w:style>
  <w:style w:type="paragraph" w:customStyle="1" w:styleId="E725EC786B9844428878FFB90847F111">
    <w:name w:val="E725EC786B9844428878FFB90847F111"/>
  </w:style>
  <w:style w:type="paragraph" w:customStyle="1" w:styleId="D570C129F8218647A91BEBA5A6DA1D5E">
    <w:name w:val="D570C129F8218647A91BEBA5A6DA1D5E"/>
  </w:style>
  <w:style w:type="paragraph" w:customStyle="1" w:styleId="BB714DCF18E728499FBAF1B6C092EF4D">
    <w:name w:val="BB714DCF18E728499FBAF1B6C092EF4D"/>
  </w:style>
  <w:style w:type="paragraph" w:customStyle="1" w:styleId="3F30CFA0FD89B44AB568B060F7A2BA02">
    <w:name w:val="3F30CFA0FD89B44AB568B060F7A2BA02"/>
    <w:rsid w:val="00263698"/>
  </w:style>
  <w:style w:type="paragraph" w:customStyle="1" w:styleId="9FE3795B019289488174A7808F443E72">
    <w:name w:val="9FE3795B019289488174A7808F443E72"/>
    <w:rsid w:val="00263698"/>
  </w:style>
  <w:style w:type="paragraph" w:customStyle="1" w:styleId="611D684F51C2C14BA6AB33CC20574AD0">
    <w:name w:val="611D684F51C2C14BA6AB33CC20574AD0"/>
    <w:rsid w:val="00263698"/>
  </w:style>
  <w:style w:type="paragraph" w:customStyle="1" w:styleId="D867E577B4D03A4BAEC59ADD7BC1BA8F">
    <w:name w:val="D867E577B4D03A4BAEC59ADD7BC1BA8F"/>
    <w:rsid w:val="00263698"/>
  </w:style>
  <w:style w:type="paragraph" w:customStyle="1" w:styleId="1B1CA127A791E2438E3E2D492646AF1D">
    <w:name w:val="1B1CA127A791E2438E3E2D492646AF1D"/>
    <w:rsid w:val="00263698"/>
  </w:style>
  <w:style w:type="paragraph" w:customStyle="1" w:styleId="1837F91D2924BE44AF93328F5BEA759F">
    <w:name w:val="1837F91D2924BE44AF93328F5BEA759F"/>
    <w:rsid w:val="00263698"/>
  </w:style>
  <w:style w:type="paragraph" w:customStyle="1" w:styleId="CF6DA12C0977DE46BB71F8571DF78603">
    <w:name w:val="CF6DA12C0977DE46BB71F8571DF78603"/>
    <w:rsid w:val="00263698"/>
  </w:style>
  <w:style w:type="paragraph" w:customStyle="1" w:styleId="22030892A0E20540A5F591FFBD8241E2">
    <w:name w:val="22030892A0E20540A5F591FFBD8241E2"/>
    <w:rsid w:val="00263698"/>
  </w:style>
  <w:style w:type="paragraph" w:customStyle="1" w:styleId="AFAFBA70C2F8124697D282EA665DFB3C">
    <w:name w:val="AFAFBA70C2F8124697D282EA665DFB3C"/>
    <w:rsid w:val="00263698"/>
  </w:style>
  <w:style w:type="paragraph" w:customStyle="1" w:styleId="37BC2FF7FC49F1409C6D4149139CCA02">
    <w:name w:val="37BC2FF7FC49F1409C6D4149139CCA02"/>
    <w:rsid w:val="00263698"/>
  </w:style>
  <w:style w:type="paragraph" w:customStyle="1" w:styleId="4A059E15F1643342BE82705F1DCFC7D8">
    <w:name w:val="4A059E15F1643342BE82705F1DCFC7D8"/>
    <w:rsid w:val="00263698"/>
  </w:style>
  <w:style w:type="paragraph" w:customStyle="1" w:styleId="08BDD6E7DD4DB4418F2341B2CB8F8BE6">
    <w:name w:val="08BDD6E7DD4DB4418F2341B2CB8F8BE6"/>
    <w:rsid w:val="00263698"/>
  </w:style>
  <w:style w:type="paragraph" w:customStyle="1" w:styleId="134DC3C5FDCEC342BAB959FC9A911524">
    <w:name w:val="134DC3C5FDCEC342BAB959FC9A911524"/>
    <w:rsid w:val="00263698"/>
  </w:style>
  <w:style w:type="paragraph" w:customStyle="1" w:styleId="834D19A23C0E5B4DB6DE792EA468D6C3">
    <w:name w:val="834D19A23C0E5B4DB6DE792EA468D6C3"/>
    <w:rsid w:val="00263698"/>
  </w:style>
  <w:style w:type="paragraph" w:customStyle="1" w:styleId="DB5E40FACAF11545904F93E813364AE1">
    <w:name w:val="DB5E40FACAF11545904F93E813364AE1"/>
    <w:rsid w:val="00263698"/>
  </w:style>
  <w:style w:type="paragraph" w:customStyle="1" w:styleId="069997D8E48987469144808559BFE29A">
    <w:name w:val="069997D8E48987469144808559BFE29A"/>
    <w:rsid w:val="00263698"/>
  </w:style>
  <w:style w:type="paragraph" w:customStyle="1" w:styleId="6EC50CA084E20645A4E529C7841CD211">
    <w:name w:val="6EC50CA084E20645A4E529C7841CD211"/>
    <w:rsid w:val="00263698"/>
  </w:style>
  <w:style w:type="paragraph" w:customStyle="1" w:styleId="081FE09CABD2BC4F946C3F0F8889F104">
    <w:name w:val="081FE09CABD2BC4F946C3F0F8889F104"/>
    <w:rsid w:val="002636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FB5FEDE355970A4094A8717B3B214876">
    <w:name w:val="FB5FEDE355970A4094A8717B3B214876"/>
  </w:style>
  <w:style w:type="paragraph" w:customStyle="1" w:styleId="5B2C2E000DED5741BE64949D7425E521">
    <w:name w:val="5B2C2E000DED5741BE64949D7425E521"/>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4146693D086AC440AA7C722FF5A9C709">
    <w:name w:val="4146693D086AC440AA7C722FF5A9C709"/>
  </w:style>
  <w:style w:type="paragraph" w:customStyle="1" w:styleId="0DC716EAF4AA884F878F1A8E3921DD91">
    <w:name w:val="0DC716EAF4AA884F878F1A8E3921DD91"/>
  </w:style>
  <w:style w:type="paragraph" w:customStyle="1" w:styleId="DF23A8246759254E8DA749B9B6A24B80">
    <w:name w:val="DF23A8246759254E8DA749B9B6A24B80"/>
  </w:style>
  <w:style w:type="paragraph" w:customStyle="1" w:styleId="0216943A1B1C5F47836771E943B7FE06">
    <w:name w:val="0216943A1B1C5F47836771E943B7FE06"/>
  </w:style>
  <w:style w:type="paragraph" w:customStyle="1" w:styleId="049A4A10684DDF4FAF99B7ABF3A1C1D2">
    <w:name w:val="049A4A10684DDF4FAF99B7ABF3A1C1D2"/>
  </w:style>
  <w:style w:type="paragraph" w:customStyle="1" w:styleId="E725EC786B9844428878FFB90847F111">
    <w:name w:val="E725EC786B9844428878FFB90847F111"/>
  </w:style>
  <w:style w:type="paragraph" w:customStyle="1" w:styleId="D570C129F8218647A91BEBA5A6DA1D5E">
    <w:name w:val="D570C129F8218647A91BEBA5A6DA1D5E"/>
  </w:style>
  <w:style w:type="paragraph" w:customStyle="1" w:styleId="BB714DCF18E728499FBAF1B6C092EF4D">
    <w:name w:val="BB714DCF18E728499FBAF1B6C092EF4D"/>
  </w:style>
  <w:style w:type="paragraph" w:customStyle="1" w:styleId="3F30CFA0FD89B44AB568B060F7A2BA02">
    <w:name w:val="3F30CFA0FD89B44AB568B060F7A2BA02"/>
    <w:rsid w:val="00263698"/>
  </w:style>
  <w:style w:type="paragraph" w:customStyle="1" w:styleId="9FE3795B019289488174A7808F443E72">
    <w:name w:val="9FE3795B019289488174A7808F443E72"/>
    <w:rsid w:val="00263698"/>
  </w:style>
  <w:style w:type="paragraph" w:customStyle="1" w:styleId="611D684F51C2C14BA6AB33CC20574AD0">
    <w:name w:val="611D684F51C2C14BA6AB33CC20574AD0"/>
    <w:rsid w:val="00263698"/>
  </w:style>
  <w:style w:type="paragraph" w:customStyle="1" w:styleId="D867E577B4D03A4BAEC59ADD7BC1BA8F">
    <w:name w:val="D867E577B4D03A4BAEC59ADD7BC1BA8F"/>
    <w:rsid w:val="00263698"/>
  </w:style>
  <w:style w:type="paragraph" w:customStyle="1" w:styleId="1B1CA127A791E2438E3E2D492646AF1D">
    <w:name w:val="1B1CA127A791E2438E3E2D492646AF1D"/>
    <w:rsid w:val="00263698"/>
  </w:style>
  <w:style w:type="paragraph" w:customStyle="1" w:styleId="1837F91D2924BE44AF93328F5BEA759F">
    <w:name w:val="1837F91D2924BE44AF93328F5BEA759F"/>
    <w:rsid w:val="00263698"/>
  </w:style>
  <w:style w:type="paragraph" w:customStyle="1" w:styleId="CF6DA12C0977DE46BB71F8571DF78603">
    <w:name w:val="CF6DA12C0977DE46BB71F8571DF78603"/>
    <w:rsid w:val="00263698"/>
  </w:style>
  <w:style w:type="paragraph" w:customStyle="1" w:styleId="22030892A0E20540A5F591FFBD8241E2">
    <w:name w:val="22030892A0E20540A5F591FFBD8241E2"/>
    <w:rsid w:val="00263698"/>
  </w:style>
  <w:style w:type="paragraph" w:customStyle="1" w:styleId="AFAFBA70C2F8124697D282EA665DFB3C">
    <w:name w:val="AFAFBA70C2F8124697D282EA665DFB3C"/>
    <w:rsid w:val="00263698"/>
  </w:style>
  <w:style w:type="paragraph" w:customStyle="1" w:styleId="37BC2FF7FC49F1409C6D4149139CCA02">
    <w:name w:val="37BC2FF7FC49F1409C6D4149139CCA02"/>
    <w:rsid w:val="00263698"/>
  </w:style>
  <w:style w:type="paragraph" w:customStyle="1" w:styleId="4A059E15F1643342BE82705F1DCFC7D8">
    <w:name w:val="4A059E15F1643342BE82705F1DCFC7D8"/>
    <w:rsid w:val="00263698"/>
  </w:style>
  <w:style w:type="paragraph" w:customStyle="1" w:styleId="08BDD6E7DD4DB4418F2341B2CB8F8BE6">
    <w:name w:val="08BDD6E7DD4DB4418F2341B2CB8F8BE6"/>
    <w:rsid w:val="00263698"/>
  </w:style>
  <w:style w:type="paragraph" w:customStyle="1" w:styleId="134DC3C5FDCEC342BAB959FC9A911524">
    <w:name w:val="134DC3C5FDCEC342BAB959FC9A911524"/>
    <w:rsid w:val="00263698"/>
  </w:style>
  <w:style w:type="paragraph" w:customStyle="1" w:styleId="834D19A23C0E5B4DB6DE792EA468D6C3">
    <w:name w:val="834D19A23C0E5B4DB6DE792EA468D6C3"/>
    <w:rsid w:val="00263698"/>
  </w:style>
  <w:style w:type="paragraph" w:customStyle="1" w:styleId="DB5E40FACAF11545904F93E813364AE1">
    <w:name w:val="DB5E40FACAF11545904F93E813364AE1"/>
    <w:rsid w:val="00263698"/>
  </w:style>
  <w:style w:type="paragraph" w:customStyle="1" w:styleId="069997D8E48987469144808559BFE29A">
    <w:name w:val="069997D8E48987469144808559BFE29A"/>
    <w:rsid w:val="00263698"/>
  </w:style>
  <w:style w:type="paragraph" w:customStyle="1" w:styleId="6EC50CA084E20645A4E529C7841CD211">
    <w:name w:val="6EC50CA084E20645A4E529C7841CD211"/>
    <w:rsid w:val="00263698"/>
  </w:style>
  <w:style w:type="paragraph" w:customStyle="1" w:styleId="081FE09CABD2BC4F946C3F0F8889F104">
    <w:name w:val="081FE09CABD2BC4F946C3F0F8889F104"/>
    <w:rsid w:val="0026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89CCA-228D-4118-828A-4B1691C15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CIBC</Company>
  <LinksUpToDate>false</LinksUpToDate>
  <CharactersWithSpaces>3822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Case</dc:creator>
  <cp:lastModifiedBy>Case, Corey</cp:lastModifiedBy>
  <cp:revision>5</cp:revision>
  <cp:lastPrinted>2016-02-14T17:05:00Z</cp:lastPrinted>
  <dcterms:created xsi:type="dcterms:W3CDTF">2016-05-04T13:02:00Z</dcterms:created>
  <dcterms:modified xsi:type="dcterms:W3CDTF">2016-08-11T15:24:00Z</dcterms:modified>
</cp:coreProperties>
</file>